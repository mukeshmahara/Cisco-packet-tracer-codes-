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37" w:rsidRDefault="00F4549E">
      <w:pPr>
        <w:spacing w:before="42" w:line="380" w:lineRule="exact"/>
        <w:ind w:left="160"/>
        <w:rPr>
          <w:rFonts w:ascii="Calibri" w:eastAsia="Calibri" w:hAnsi="Calibri" w:cs="Calibri"/>
          <w:color w:val="111113"/>
          <w:sz w:val="32"/>
          <w:szCs w:val="32"/>
        </w:rPr>
      </w:pPr>
      <w:r w:rsidRPr="00F4549E">
        <w:pict>
          <v:group id="_x0000_s1083" style="position:absolute;left:0;text-align:left;margin-left:71.45pt;margin-top:.85pt;width:100.55pt;height:21.3pt;z-index:-251663360;mso-position-horizontal-relative:page" coordorigin="1429,17" coordsize="2011,426">
            <v:group id="_x0000_s1084" style="position:absolute;left:1440;top:27;width:1990;height:406" coordorigin="1440,27" coordsize="1990,406">
              <v:shape id="_x0000_s1087" style="position:absolute;left:1440;top:27;width:1990;height:406" coordorigin="1440,27" coordsize="1990,406" path="m1440,433r1990,l3430,27r-1990,l1440,433xe" fillcolor="yellow" stroked="f">
                <v:path arrowok="t"/>
              </v:shape>
              <v:group id="_x0000_s1085" style="position:absolute;left:1440;top:392;width:1990;height:0" coordorigin="1440,392" coordsize="1990,0">
                <v:shape id="_x0000_s1086" style="position:absolute;left:1440;top:392;width:1990;height:0" coordorigin="1440,392" coordsize="1990,0" path="m1440,392r1990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3"/>
          <w:w w:val="98"/>
          <w:sz w:val="32"/>
          <w:szCs w:val="32"/>
        </w:rPr>
        <w:t>IP</w:t>
      </w:r>
      <w:r w:rsidR="00B157F1">
        <w:rPr>
          <w:rFonts w:ascii="Calibri" w:eastAsia="Calibri" w:hAnsi="Calibri" w:cs="Calibri"/>
          <w:color w:val="111113"/>
          <w:spacing w:val="-14"/>
          <w:w w:val="98"/>
          <w:sz w:val="32"/>
          <w:szCs w:val="32"/>
        </w:rPr>
        <w:t>v</w:t>
      </w:r>
      <w:r w:rsidR="00B157F1">
        <w:rPr>
          <w:rFonts w:ascii="Calibri" w:eastAsia="Calibri" w:hAnsi="Calibri" w:cs="Calibri"/>
          <w:color w:val="111113"/>
          <w:w w:val="98"/>
          <w:sz w:val="32"/>
          <w:szCs w:val="32"/>
        </w:rPr>
        <w:t>4</w:t>
      </w:r>
      <w:r w:rsidR="00B157F1">
        <w:rPr>
          <w:rFonts w:ascii="Calibri" w:eastAsia="Calibri" w:hAnsi="Calibri" w:cs="Calibri"/>
          <w:color w:val="111113"/>
          <w:spacing w:val="-23"/>
          <w:w w:val="98"/>
          <w:sz w:val="32"/>
          <w:szCs w:val="32"/>
        </w:rPr>
        <w:t xml:space="preserve"> </w:t>
      </w:r>
      <w:r w:rsidR="00704DD0">
        <w:rPr>
          <w:rFonts w:ascii="Calibri" w:eastAsia="Calibri" w:hAnsi="Calibri" w:cs="Calibri"/>
          <w:color w:val="111113"/>
          <w:sz w:val="32"/>
          <w:szCs w:val="32"/>
        </w:rPr>
        <w:t>–</w:t>
      </w:r>
      <w:r w:rsidR="00B157F1">
        <w:rPr>
          <w:rFonts w:ascii="Calibri" w:eastAsia="Calibri" w:hAnsi="Calibri" w:cs="Calibri"/>
          <w:color w:val="111113"/>
          <w:spacing w:val="-27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4"/>
          <w:sz w:val="32"/>
          <w:szCs w:val="32"/>
        </w:rPr>
        <w:t>Ad</w:t>
      </w:r>
      <w:r w:rsidR="00B157F1">
        <w:rPr>
          <w:rFonts w:ascii="Calibri" w:eastAsia="Calibri" w:hAnsi="Calibri" w:cs="Calibri"/>
          <w:color w:val="111113"/>
          <w:spacing w:val="-11"/>
          <w:sz w:val="32"/>
          <w:szCs w:val="32"/>
        </w:rPr>
        <w:t>d</w:t>
      </w:r>
      <w:r w:rsidR="00B157F1">
        <w:rPr>
          <w:rFonts w:ascii="Calibri" w:eastAsia="Calibri" w:hAnsi="Calibri" w:cs="Calibri"/>
          <w:color w:val="111113"/>
          <w:spacing w:val="-12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4"/>
          <w:sz w:val="32"/>
          <w:szCs w:val="32"/>
        </w:rPr>
        <w:t>ess</w:t>
      </w:r>
      <w:r w:rsidR="00B157F1">
        <w:rPr>
          <w:rFonts w:ascii="Calibri" w:eastAsia="Calibri" w:hAnsi="Calibri" w:cs="Calibri"/>
          <w:color w:val="111113"/>
          <w:spacing w:val="-13"/>
          <w:sz w:val="32"/>
          <w:szCs w:val="32"/>
        </w:rPr>
        <w:t>i</w:t>
      </w:r>
      <w:r w:rsidR="00B157F1">
        <w:rPr>
          <w:rFonts w:ascii="Calibri" w:eastAsia="Calibri" w:hAnsi="Calibri" w:cs="Calibri"/>
          <w:color w:val="111113"/>
          <w:spacing w:val="-14"/>
          <w:sz w:val="32"/>
          <w:szCs w:val="32"/>
        </w:rPr>
        <w:t>n</w:t>
      </w:r>
      <w:r w:rsidR="00B157F1">
        <w:rPr>
          <w:rFonts w:ascii="Calibri" w:eastAsia="Calibri" w:hAnsi="Calibri" w:cs="Calibri"/>
          <w:color w:val="111113"/>
          <w:sz w:val="32"/>
          <w:szCs w:val="32"/>
        </w:rPr>
        <w:t>g</w:t>
      </w:r>
    </w:p>
    <w:p w:rsidR="00704DD0" w:rsidRDefault="00704DD0">
      <w:pPr>
        <w:spacing w:before="42" w:line="380" w:lineRule="exact"/>
        <w:ind w:left="160"/>
        <w:rPr>
          <w:rFonts w:ascii="Calibri" w:eastAsia="Calibri" w:hAnsi="Calibri" w:cs="Calibri"/>
          <w:color w:val="111113"/>
          <w:spacing w:val="-13"/>
          <w:w w:val="98"/>
          <w:sz w:val="32"/>
          <w:szCs w:val="32"/>
        </w:rPr>
      </w:pPr>
    </w:p>
    <w:p w:rsidR="00704DD0" w:rsidRDefault="00704DD0" w:rsidP="00704DD0">
      <w:pPr>
        <w:pStyle w:val="ListParagraph"/>
        <w:numPr>
          <w:ilvl w:val="0"/>
          <w:numId w:val="2"/>
        </w:numPr>
        <w:spacing w:before="42" w:line="380" w:lineRule="exact"/>
        <w:rPr>
          <w:rFonts w:ascii="Calibri" w:eastAsia="Calibri" w:hAnsi="Calibri" w:cs="Calibri"/>
          <w:sz w:val="32"/>
          <w:szCs w:val="32"/>
        </w:rPr>
      </w:pPr>
      <w:r w:rsidRPr="00704DD0">
        <w:rPr>
          <w:rFonts w:ascii="Calibri" w:eastAsia="Calibri" w:hAnsi="Calibri" w:cs="Calibri"/>
          <w:color w:val="111113"/>
          <w:spacing w:val="-13"/>
          <w:w w:val="98"/>
          <w:sz w:val="32"/>
          <w:szCs w:val="32"/>
        </w:rPr>
        <w:t>An IP address is a 32</w:t>
      </w:r>
      <w:r w:rsidRPr="00704DD0">
        <w:rPr>
          <w:rFonts w:ascii="Calibri" w:eastAsia="Calibri" w:hAnsi="Calibri" w:cs="Calibri"/>
          <w:sz w:val="32"/>
          <w:szCs w:val="32"/>
        </w:rPr>
        <w:t>-bit number, consists of four octets separated by dots.</w:t>
      </w:r>
    </w:p>
    <w:p w:rsidR="00D536E4" w:rsidRDefault="00D536E4" w:rsidP="00D536E4">
      <w:pPr>
        <w:pStyle w:val="ListParagraph"/>
        <w:spacing w:before="42" w:line="380" w:lineRule="exact"/>
        <w:ind w:left="880"/>
        <w:rPr>
          <w:rFonts w:ascii="Calibri" w:eastAsia="Calibri" w:hAnsi="Calibri" w:cs="Calibri"/>
          <w:sz w:val="32"/>
          <w:szCs w:val="32"/>
        </w:rPr>
      </w:pPr>
    </w:p>
    <w:p w:rsidR="00D536E4" w:rsidRPr="00704DD0" w:rsidRDefault="00D536E4" w:rsidP="00704DD0">
      <w:pPr>
        <w:pStyle w:val="ListParagraph"/>
        <w:numPr>
          <w:ilvl w:val="0"/>
          <w:numId w:val="2"/>
        </w:numPr>
        <w:spacing w:before="42" w:line="38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IP address is divided into 5 different classes.</w:t>
      </w: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before="4" w:line="220" w:lineRule="exact"/>
        <w:rPr>
          <w:sz w:val="22"/>
          <w:szCs w:val="22"/>
        </w:rPr>
      </w:pPr>
    </w:p>
    <w:p w:rsidR="00621737" w:rsidRDefault="00F4549E">
      <w:pPr>
        <w:spacing w:line="380" w:lineRule="exact"/>
        <w:ind w:left="160"/>
        <w:rPr>
          <w:rFonts w:ascii="Calibri" w:eastAsia="Calibri" w:hAnsi="Calibri" w:cs="Calibri"/>
          <w:sz w:val="32"/>
          <w:szCs w:val="32"/>
        </w:rPr>
      </w:pPr>
      <w:r w:rsidRPr="00F4549E">
        <w:pict>
          <v:group id="_x0000_s1069" style="position:absolute;left:0;text-align:left;margin-left:71.45pt;margin-top:-.65pt;width:91.4pt;height:20.3pt;z-index:-251661312;mso-position-horizontal-relative:page" coordorigin="1429,-13" coordsize="1828,406">
            <v:group id="_x0000_s1070" style="position:absolute;left:1440;top:-3;width:1807;height:386" coordorigin="1440,-3" coordsize="1807,386">
              <v:shape id="_x0000_s1073" style="position:absolute;left:1440;top:-3;width:1807;height:386" coordorigin="1440,-3" coordsize="1807,386" path="m1440,383r1807,l3247,-3r-1807,l1440,383xe" fillcolor="yellow" stroked="f">
                <v:path arrowok="t"/>
              </v:shape>
              <v:group id="_x0000_s1071" style="position:absolute;left:1440;top:345;width:1807;height:0" coordorigin="1440,345" coordsize="1807,0">
                <v:shape id="_x0000_s1072" style="position:absolute;left:1440;top:345;width:1807;height:0" coordorigin="1440,345" coordsize="1807,0" path="m1440,345r1807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C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la</w: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spacing w:val="-22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A</w:t>
      </w:r>
      <w:r w:rsidR="00B157F1">
        <w:rPr>
          <w:rFonts w:ascii="Calibri" w:eastAsia="Calibri" w:hAnsi="Calibri" w:cs="Calibri"/>
          <w:color w:val="111113"/>
          <w:spacing w:val="-2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Ad</w:t>
      </w:r>
      <w:r w:rsidR="00B157F1">
        <w:rPr>
          <w:rFonts w:ascii="Calibri" w:eastAsia="Calibri" w:hAnsi="Calibri" w:cs="Calibri"/>
          <w:color w:val="111113"/>
          <w:spacing w:val="-11"/>
          <w:position w:val="1"/>
          <w:sz w:val="32"/>
          <w:szCs w:val="32"/>
        </w:rPr>
        <w:t>d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es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s</w:t>
      </w:r>
    </w:p>
    <w:p w:rsidR="00621737" w:rsidRDefault="00B157F1">
      <w:pPr>
        <w:tabs>
          <w:tab w:val="left" w:pos="880"/>
        </w:tabs>
        <w:spacing w:before="47"/>
        <w:ind w:left="880" w:right="582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tet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(ze</w:t>
      </w:r>
      <w:r>
        <w:rPr>
          <w:rFonts w:ascii="Calibri" w:eastAsia="Calibri" w:hAnsi="Calibri" w:cs="Calibri"/>
          <w:spacing w:val="1"/>
          <w:sz w:val="28"/>
          <w:szCs w:val="28"/>
        </w:rPr>
        <w:t>ro</w:t>
      </w:r>
      <w:r>
        <w:rPr>
          <w:rFonts w:ascii="Calibri" w:eastAsia="Calibri" w:hAnsi="Calibri" w:cs="Calibri"/>
          <w:sz w:val="28"/>
          <w:szCs w:val="28"/>
        </w:rPr>
        <w:t>).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ges </w:t>
      </w:r>
      <w:r>
        <w:rPr>
          <w:rFonts w:ascii="Calibri" w:eastAsia="Calibri" w:hAnsi="Calibri" w:cs="Calibri"/>
          <w:spacing w:val="1"/>
          <w:sz w:val="28"/>
          <w:szCs w:val="28"/>
        </w:rPr>
        <w:t>fro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 –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127,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e.</w:t>
      </w:r>
    </w:p>
    <w:p w:rsidR="00621737" w:rsidRDefault="00621737">
      <w:pPr>
        <w:spacing w:before="18" w:line="220" w:lineRule="exact"/>
        <w:rPr>
          <w:sz w:val="22"/>
          <w:szCs w:val="22"/>
        </w:rPr>
      </w:pPr>
    </w:p>
    <w:p w:rsidR="00621737" w:rsidRDefault="00F4549E">
      <w:pPr>
        <w:ind w:left="8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43.85pt">
            <v:imagedata r:id="rId7" o:title=""/>
          </v:shape>
        </w:pict>
      </w:r>
    </w:p>
    <w:p w:rsidR="00621737" w:rsidRDefault="00621737">
      <w:pPr>
        <w:spacing w:line="140" w:lineRule="exact"/>
        <w:rPr>
          <w:sz w:val="14"/>
          <w:szCs w:val="14"/>
        </w:rPr>
      </w:pPr>
    </w:p>
    <w:p w:rsidR="00621737" w:rsidRDefault="00621737">
      <w:pPr>
        <w:spacing w:line="200" w:lineRule="exact"/>
      </w:pPr>
    </w:p>
    <w:p w:rsidR="00621737" w:rsidRDefault="00B157F1">
      <w:pPr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ud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fro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126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x.x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y.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</w:p>
    <w:p w:rsidR="00621737" w:rsidRDefault="00B157F1">
      <w:pPr>
        <w:spacing w:before="1"/>
        <w:ind w:left="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27</w:t>
      </w:r>
      <w:r>
        <w:rPr>
          <w:rFonts w:ascii="Calibri" w:eastAsia="Calibri" w:hAnsi="Calibri" w:cs="Calibri"/>
          <w:spacing w:val="1"/>
          <w:sz w:val="28"/>
          <w:szCs w:val="28"/>
        </w:rPr>
        <w:t>.x.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rv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oo</w:t>
      </w:r>
      <w:r>
        <w:rPr>
          <w:rFonts w:ascii="Calibri" w:eastAsia="Calibri" w:hAnsi="Calibri" w:cs="Calibri"/>
          <w:spacing w:val="-1"/>
          <w:sz w:val="28"/>
          <w:szCs w:val="28"/>
        </w:rPr>
        <w:t>pb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17" w:line="220" w:lineRule="exact"/>
        <w:rPr>
          <w:sz w:val="22"/>
          <w:szCs w:val="22"/>
        </w:rPr>
      </w:pPr>
    </w:p>
    <w:p w:rsidR="00621737" w:rsidRDefault="00D536E4">
      <w:pPr>
        <w:ind w:left="880"/>
      </w:pPr>
      <w:r>
        <w:pict>
          <v:shape id="_x0000_i1026" type="#_x0000_t75" style="width:187.2pt;height:41.95pt">
            <v:imagedata r:id="rId8" o:title=""/>
          </v:shape>
        </w:pict>
      </w:r>
    </w:p>
    <w:p w:rsidR="00621737" w:rsidRDefault="00621737">
      <w:pPr>
        <w:spacing w:before="8" w:line="260" w:lineRule="exact"/>
        <w:rPr>
          <w:sz w:val="26"/>
          <w:szCs w:val="26"/>
        </w:rPr>
      </w:pPr>
    </w:p>
    <w:p w:rsidR="00621737" w:rsidRDefault="00B157F1">
      <w:pPr>
        <w:tabs>
          <w:tab w:val="left" w:pos="880"/>
        </w:tabs>
        <w:spacing w:line="217" w:lineRule="auto"/>
        <w:ind w:left="880" w:right="572" w:hanging="360"/>
        <w:jc w:val="both"/>
        <w:rPr>
          <w:rFonts w:ascii="Calibri" w:eastAsia="Calibri" w:hAnsi="Calibri" w:cs="Calibri"/>
          <w:sz w:val="28"/>
          <w:szCs w:val="28"/>
        </w:rPr>
        <w:sectPr w:rsidR="00621737">
          <w:footerReference w:type="default" r:id="rId9"/>
          <w:pgSz w:w="12240" w:h="15840"/>
          <w:pgMar w:top="1480" w:right="860" w:bottom="280" w:left="1280" w:header="0" w:footer="1349" w:gutter="0"/>
          <w:cols w:space="720"/>
        </w:sect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3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lies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126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6"/>
          <w:sz w:val="28"/>
          <w:szCs w:val="28"/>
        </w:rPr>
        <w:t>2</w:t>
      </w:r>
      <w:r>
        <w:rPr>
          <w:rFonts w:ascii="Calibri" w:eastAsia="Calibri" w:hAnsi="Calibri" w:cs="Calibri"/>
          <w:position w:val="13"/>
          <w:sz w:val="18"/>
          <w:szCs w:val="18"/>
        </w:rPr>
        <w:t>7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2)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pacing w:val="2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 xml:space="preserve">77214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os</w:t>
      </w:r>
      <w:r>
        <w:rPr>
          <w:rFonts w:ascii="Calibri" w:eastAsia="Calibri" w:hAnsi="Calibri" w:cs="Calibri"/>
          <w:sz w:val="28"/>
          <w:szCs w:val="28"/>
        </w:rPr>
        <w:t>ts (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position w:val="13"/>
          <w:sz w:val="18"/>
          <w:szCs w:val="18"/>
        </w:rPr>
        <w:t>2</w:t>
      </w:r>
      <w:r>
        <w:rPr>
          <w:rFonts w:ascii="Calibri" w:eastAsia="Calibri" w:hAnsi="Calibri" w:cs="Calibri"/>
          <w:spacing w:val="1"/>
          <w:position w:val="13"/>
          <w:sz w:val="18"/>
          <w:szCs w:val="18"/>
        </w:rPr>
        <w:t>4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2).</w:t>
      </w:r>
    </w:p>
    <w:p w:rsidR="00621737" w:rsidRDefault="00B157F1">
      <w:pPr>
        <w:tabs>
          <w:tab w:val="left" w:pos="880"/>
        </w:tabs>
        <w:spacing w:before="39"/>
        <w:ind w:left="880" w:right="161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lastRenderedPageBreak/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              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                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P                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              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at                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, is </w:t>
      </w:r>
      <w:r>
        <w:rPr>
          <w:rFonts w:ascii="Calibri" w:eastAsia="Calibri" w:hAnsi="Calibri" w:cs="Calibri"/>
          <w:b/>
          <w:color w:val="BD4F52"/>
          <w:sz w:val="28"/>
          <w:szCs w:val="28"/>
        </w:rPr>
        <w:t>0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NNNNNNN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.H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.H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</w:t>
      </w:r>
      <w:r>
        <w:rPr>
          <w:rFonts w:ascii="Calibri" w:eastAsia="Calibri" w:hAnsi="Calibri" w:cs="Calibri"/>
          <w:color w:val="484B90"/>
          <w:sz w:val="28"/>
          <w:szCs w:val="28"/>
        </w:rPr>
        <w:t>H</w:t>
      </w: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80" w:lineRule="exact"/>
        <w:rPr>
          <w:sz w:val="28"/>
          <w:szCs w:val="28"/>
        </w:rPr>
      </w:pPr>
    </w:p>
    <w:p w:rsidR="00621737" w:rsidRDefault="00F4549E">
      <w:pPr>
        <w:spacing w:line="380" w:lineRule="exact"/>
        <w:ind w:left="160"/>
        <w:rPr>
          <w:rFonts w:ascii="Calibri" w:eastAsia="Calibri" w:hAnsi="Calibri" w:cs="Calibri"/>
          <w:sz w:val="32"/>
          <w:szCs w:val="32"/>
        </w:rPr>
      </w:pPr>
      <w:r w:rsidRPr="00F4549E">
        <w:pict>
          <v:group id="_x0000_s1062" style="position:absolute;left:0;text-align:left;margin-left:71.45pt;margin-top:-.65pt;width:90.95pt;height:20.45pt;z-index:-251660288;mso-position-horizontal-relative:page" coordorigin="1429,-13" coordsize="1819,409">
            <v:group id="_x0000_s1063" style="position:absolute;left:1440;top:-3;width:1798;height:389" coordorigin="1440,-3" coordsize="1798,389">
              <v:shape id="_x0000_s1066" style="position:absolute;left:1440;top:-3;width:1798;height:389" coordorigin="1440,-3" coordsize="1798,389" path="m1440,386r1798,l3238,-3r-1798,l1440,386xe" fillcolor="yellow" stroked="f">
                <v:path arrowok="t"/>
              </v:shape>
              <v:group id="_x0000_s1064" style="position:absolute;left:1440;top:345;width:1798;height:0" coordorigin="1440,345" coordsize="1798,0">
                <v:shape id="_x0000_s1065" style="position:absolute;left:1440;top:345;width:1798;height:0" coordorigin="1440,345" coordsize="1798,0" path="m1440,345r1798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C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la</w: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spacing w:val="-19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w w:val="99"/>
          <w:position w:val="1"/>
          <w:sz w:val="32"/>
          <w:szCs w:val="32"/>
        </w:rPr>
        <w:t>B</w:t>
      </w:r>
      <w:r w:rsidR="00B157F1">
        <w:rPr>
          <w:rFonts w:ascii="Calibri" w:eastAsia="Calibri" w:hAnsi="Calibri" w:cs="Calibri"/>
          <w:color w:val="111113"/>
          <w:spacing w:val="-29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1"/>
          <w:position w:val="1"/>
          <w:sz w:val="32"/>
          <w:szCs w:val="32"/>
        </w:rPr>
        <w:t>A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dd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e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s</w:t>
      </w:r>
    </w:p>
    <w:p w:rsidR="00621737" w:rsidRDefault="00B157F1">
      <w:pPr>
        <w:tabs>
          <w:tab w:val="left" w:pos="880"/>
        </w:tabs>
        <w:spacing w:before="59" w:line="340" w:lineRule="exact"/>
        <w:ind w:left="880" w:right="16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gs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B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10,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e.</w:t>
      </w:r>
    </w:p>
    <w:p w:rsidR="00621737" w:rsidRDefault="00621737">
      <w:pPr>
        <w:spacing w:before="9" w:line="240" w:lineRule="exact"/>
        <w:rPr>
          <w:sz w:val="24"/>
          <w:szCs w:val="24"/>
        </w:rPr>
      </w:pPr>
    </w:p>
    <w:p w:rsidR="00621737" w:rsidRDefault="00D536E4">
      <w:pPr>
        <w:ind w:left="880"/>
      </w:pPr>
      <w:r>
        <w:pict>
          <v:shape id="_x0000_i1027" type="#_x0000_t75" style="width:354.35pt;height:42.55pt">
            <v:imagedata r:id="rId10" o:title=""/>
          </v:shape>
        </w:pict>
      </w:r>
    </w:p>
    <w:p w:rsidR="00621737" w:rsidRDefault="00621737">
      <w:pPr>
        <w:spacing w:line="140" w:lineRule="exact"/>
        <w:rPr>
          <w:sz w:val="14"/>
          <w:szCs w:val="14"/>
        </w:rPr>
      </w:pPr>
    </w:p>
    <w:p w:rsidR="00621737" w:rsidRDefault="00621737">
      <w:pPr>
        <w:spacing w:line="200" w:lineRule="exact"/>
      </w:pPr>
    </w:p>
    <w:p w:rsidR="00621737" w:rsidRDefault="00B157F1">
      <w:pPr>
        <w:tabs>
          <w:tab w:val="left" w:pos="880"/>
        </w:tabs>
        <w:ind w:left="880" w:right="165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B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P 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ge 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m 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128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x.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191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lt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B is 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15" w:line="220" w:lineRule="exact"/>
        <w:rPr>
          <w:sz w:val="22"/>
          <w:szCs w:val="22"/>
        </w:rPr>
      </w:pPr>
    </w:p>
    <w:p w:rsidR="00621737" w:rsidRDefault="00D536E4">
      <w:pPr>
        <w:ind w:left="880"/>
      </w:pPr>
      <w:r>
        <w:pict>
          <v:shape id="_x0000_i1028" type="#_x0000_t75" style="width:179.7pt;height:41.95pt">
            <v:imagedata r:id="rId11" o:title=""/>
          </v:shape>
        </w:pict>
      </w:r>
    </w:p>
    <w:p w:rsidR="00621737" w:rsidRDefault="00621737">
      <w:pPr>
        <w:spacing w:before="2" w:line="220" w:lineRule="exact"/>
        <w:rPr>
          <w:sz w:val="22"/>
          <w:szCs w:val="22"/>
        </w:rPr>
      </w:pPr>
    </w:p>
    <w:p w:rsidR="00621737" w:rsidRDefault="00B157F1">
      <w:pPr>
        <w:tabs>
          <w:tab w:val="left" w:pos="880"/>
        </w:tabs>
        <w:ind w:left="880" w:right="15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B 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16384 </w:t>
      </w:r>
      <w:r>
        <w:rPr>
          <w:rFonts w:ascii="Calibri" w:eastAsia="Calibri" w:hAnsi="Calibri" w:cs="Calibri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2"/>
          <w:sz w:val="28"/>
          <w:szCs w:val="28"/>
        </w:rPr>
        <w:t>2</w:t>
      </w:r>
      <w:r>
        <w:rPr>
          <w:rFonts w:ascii="Calibri" w:eastAsia="Calibri" w:hAnsi="Calibri" w:cs="Calibri"/>
          <w:position w:val="13"/>
          <w:sz w:val="18"/>
          <w:szCs w:val="18"/>
        </w:rPr>
        <w:t>1</w:t>
      </w:r>
      <w:r>
        <w:rPr>
          <w:rFonts w:ascii="Calibri" w:eastAsia="Calibri" w:hAnsi="Calibri" w:cs="Calibri"/>
          <w:spacing w:val="1"/>
          <w:position w:val="13"/>
          <w:sz w:val="18"/>
          <w:szCs w:val="1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z w:val="28"/>
          <w:szCs w:val="28"/>
        </w:rPr>
        <w:t xml:space="preserve">k 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 xml:space="preserve">es 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65534 </w:t>
      </w:r>
      <w:r>
        <w:rPr>
          <w:rFonts w:ascii="Calibri" w:eastAsia="Calibri" w:hAnsi="Calibri" w:cs="Calibri"/>
          <w:spacing w:val="5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2</w:t>
      </w:r>
      <w:r>
        <w:rPr>
          <w:rFonts w:ascii="Calibri" w:eastAsia="Calibri" w:hAnsi="Calibri" w:cs="Calibri"/>
          <w:position w:val="13"/>
          <w:sz w:val="18"/>
          <w:szCs w:val="18"/>
        </w:rPr>
        <w:t>1</w:t>
      </w:r>
      <w:r>
        <w:rPr>
          <w:rFonts w:ascii="Calibri" w:eastAsia="Calibri" w:hAnsi="Calibri" w:cs="Calibri"/>
          <w:spacing w:val="1"/>
          <w:position w:val="13"/>
          <w:sz w:val="18"/>
          <w:szCs w:val="18"/>
        </w:rPr>
        <w:t>6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 xml:space="preserve">2) 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Hos</w:t>
      </w:r>
      <w:r>
        <w:rPr>
          <w:rFonts w:ascii="Calibri" w:eastAsia="Calibri" w:hAnsi="Calibri" w:cs="Calibri"/>
          <w:sz w:val="28"/>
          <w:szCs w:val="28"/>
        </w:rPr>
        <w:t>t 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17" w:line="220" w:lineRule="exact"/>
        <w:rPr>
          <w:sz w:val="22"/>
          <w:szCs w:val="22"/>
        </w:rPr>
      </w:pPr>
    </w:p>
    <w:p w:rsidR="00621737" w:rsidRDefault="00B157F1">
      <w:pPr>
        <w:tabs>
          <w:tab w:val="left" w:pos="880"/>
        </w:tabs>
        <w:ind w:left="880" w:right="158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                    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B                      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P                      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                    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 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b/>
          <w:color w:val="BD4F52"/>
          <w:sz w:val="28"/>
          <w:szCs w:val="28"/>
        </w:rPr>
        <w:t>10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NNNNNN.NN</w:t>
      </w:r>
      <w:r>
        <w:rPr>
          <w:rFonts w:ascii="Calibri" w:eastAsia="Calibri" w:hAnsi="Calibri" w:cs="Calibri"/>
          <w:b/>
          <w:color w:val="00000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NNNN</w:t>
      </w:r>
      <w:r>
        <w:rPr>
          <w:rFonts w:ascii="Calibri" w:eastAsia="Calibri" w:hAnsi="Calibri" w:cs="Calibri"/>
          <w:b/>
          <w:color w:val="000000"/>
          <w:spacing w:val="5"/>
          <w:sz w:val="28"/>
          <w:szCs w:val="28"/>
        </w:rPr>
        <w:t>N</w:t>
      </w:r>
      <w:r>
        <w:rPr>
          <w:rFonts w:ascii="Calibri" w:eastAsia="Calibri" w:hAnsi="Calibri" w:cs="Calibri"/>
          <w:color w:val="484B90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.HH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z w:val="28"/>
          <w:szCs w:val="28"/>
        </w:rPr>
        <w:t>H</w:t>
      </w: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80" w:lineRule="exact"/>
        <w:rPr>
          <w:sz w:val="28"/>
          <w:szCs w:val="28"/>
        </w:rPr>
      </w:pPr>
    </w:p>
    <w:p w:rsidR="00621737" w:rsidRDefault="00F4549E">
      <w:pPr>
        <w:spacing w:line="380" w:lineRule="exact"/>
        <w:ind w:left="160"/>
        <w:rPr>
          <w:rFonts w:ascii="Calibri" w:eastAsia="Calibri" w:hAnsi="Calibri" w:cs="Calibri"/>
          <w:sz w:val="32"/>
          <w:szCs w:val="32"/>
        </w:rPr>
      </w:pPr>
      <w:r w:rsidRPr="00F4549E">
        <w:pict>
          <v:group id="_x0000_s1055" style="position:absolute;left:0;text-align:left;margin-left:71.45pt;margin-top:-.65pt;width:90.7pt;height:20.45pt;z-index:-251659264;mso-position-horizontal-relative:page" coordorigin="1429,-13" coordsize="1814,409">
            <v:group id="_x0000_s1056" style="position:absolute;left:1440;top:-3;width:1793;height:389" coordorigin="1440,-3" coordsize="1793,389">
              <v:shape id="_x0000_s1059" style="position:absolute;left:1440;top:-3;width:1793;height:389" coordorigin="1440,-3" coordsize="1793,389" path="m1440,386r1793,l3233,-3r-1793,l1440,386xe" fillcolor="yellow" stroked="f">
                <v:path arrowok="t"/>
              </v:shape>
              <v:group id="_x0000_s1057" style="position:absolute;left:1440;top:345;width:1793;height:0" coordorigin="1440,345" coordsize="1793,0">
                <v:shape id="_x0000_s1058" style="position:absolute;left:1440;top:345;width:1793;height:0" coordorigin="1440,345" coordsize="1793,0" path="m1440,345r1793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C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la</w: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spacing w:val="-22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C</w:t>
      </w:r>
      <w:r w:rsidR="00B157F1">
        <w:rPr>
          <w:rFonts w:ascii="Calibri" w:eastAsia="Calibri" w:hAnsi="Calibri" w:cs="Calibri"/>
          <w:color w:val="111113"/>
          <w:spacing w:val="-2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Ad</w:t>
      </w:r>
      <w:r w:rsidR="00B157F1">
        <w:rPr>
          <w:rFonts w:ascii="Calibri" w:eastAsia="Calibri" w:hAnsi="Calibri" w:cs="Calibri"/>
          <w:color w:val="111113"/>
          <w:spacing w:val="-11"/>
          <w:position w:val="1"/>
          <w:sz w:val="32"/>
          <w:szCs w:val="32"/>
        </w:rPr>
        <w:t>d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es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s</w:t>
      </w:r>
    </w:p>
    <w:p w:rsidR="00621737" w:rsidRDefault="00B157F1">
      <w:pPr>
        <w:spacing w:before="50"/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C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sz w:val="28"/>
          <w:szCs w:val="28"/>
        </w:rPr>
        <w:t>P 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 its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 xml:space="preserve">its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110,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</w:p>
    <w:p w:rsidR="00621737" w:rsidRDefault="00621737">
      <w:pPr>
        <w:spacing w:before="19" w:line="220" w:lineRule="exact"/>
        <w:rPr>
          <w:sz w:val="22"/>
          <w:szCs w:val="22"/>
        </w:rPr>
      </w:pPr>
    </w:p>
    <w:p w:rsidR="00621737" w:rsidRDefault="00D536E4">
      <w:pPr>
        <w:ind w:left="880"/>
      </w:pPr>
      <w:r>
        <w:pict>
          <v:shape id="_x0000_i1029" type="#_x0000_t75" style="width:356.85pt;height:42.55pt">
            <v:imagedata r:id="rId12" o:title=""/>
          </v:shape>
        </w:pict>
      </w:r>
    </w:p>
    <w:p w:rsidR="00621737" w:rsidRDefault="00621737">
      <w:pPr>
        <w:spacing w:before="2" w:line="140" w:lineRule="exact"/>
        <w:rPr>
          <w:sz w:val="14"/>
          <w:szCs w:val="14"/>
        </w:rPr>
      </w:pPr>
    </w:p>
    <w:p w:rsidR="00621737" w:rsidRDefault="00621737">
      <w:pPr>
        <w:spacing w:line="200" w:lineRule="exact"/>
      </w:pPr>
    </w:p>
    <w:p w:rsidR="00621737" w:rsidRDefault="00B157F1">
      <w:pPr>
        <w:tabs>
          <w:tab w:val="left" w:pos="880"/>
        </w:tabs>
        <w:ind w:left="880" w:right="163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ge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192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192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lt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B is 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18" w:line="220" w:lineRule="exact"/>
        <w:rPr>
          <w:sz w:val="22"/>
          <w:szCs w:val="22"/>
        </w:rPr>
      </w:pPr>
    </w:p>
    <w:p w:rsidR="00621737" w:rsidRDefault="00D536E4">
      <w:pPr>
        <w:ind w:left="880"/>
        <w:sectPr w:rsidR="00621737">
          <w:pgSz w:w="12240" w:h="15840"/>
          <w:pgMar w:top="1400" w:right="1280" w:bottom="280" w:left="1280" w:header="0" w:footer="1349" w:gutter="0"/>
          <w:cols w:space="720"/>
        </w:sectPr>
      </w:pPr>
      <w:r>
        <w:pict>
          <v:shape id="_x0000_i1030" type="#_x0000_t75" style="width:224.75pt;height:46.35pt">
            <v:imagedata r:id="rId13" o:title=""/>
          </v:shape>
        </w:pict>
      </w:r>
    </w:p>
    <w:p w:rsidR="00621737" w:rsidRDefault="00B157F1">
      <w:pPr>
        <w:tabs>
          <w:tab w:val="left" w:pos="880"/>
        </w:tabs>
        <w:spacing w:before="59"/>
        <w:ind w:left="880" w:right="157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lastRenderedPageBreak/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C 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 xml:space="preserve">es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2097152 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2"/>
          <w:sz w:val="28"/>
          <w:szCs w:val="28"/>
        </w:rPr>
        <w:t>2</w:t>
      </w:r>
      <w:r>
        <w:rPr>
          <w:rFonts w:ascii="Calibri" w:eastAsia="Calibri" w:hAnsi="Calibri" w:cs="Calibri"/>
          <w:position w:val="13"/>
          <w:sz w:val="18"/>
          <w:szCs w:val="18"/>
        </w:rPr>
        <w:t>2</w:t>
      </w:r>
      <w:r>
        <w:rPr>
          <w:rFonts w:ascii="Calibri" w:eastAsia="Calibri" w:hAnsi="Calibri" w:cs="Calibri"/>
          <w:spacing w:val="3"/>
          <w:position w:val="13"/>
          <w:sz w:val="18"/>
          <w:szCs w:val="1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z w:val="28"/>
          <w:szCs w:val="28"/>
        </w:rPr>
        <w:t xml:space="preserve">k 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 xml:space="preserve">es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254 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2"/>
          <w:sz w:val="28"/>
          <w:szCs w:val="28"/>
        </w:rPr>
        <w:t>2</w:t>
      </w:r>
      <w:r>
        <w:rPr>
          <w:rFonts w:ascii="Calibri" w:eastAsia="Calibri" w:hAnsi="Calibri" w:cs="Calibri"/>
          <w:position w:val="13"/>
          <w:sz w:val="18"/>
          <w:szCs w:val="18"/>
        </w:rPr>
        <w:t>8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 xml:space="preserve">2) 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Hos</w:t>
      </w:r>
      <w:r>
        <w:rPr>
          <w:rFonts w:ascii="Calibri" w:eastAsia="Calibri" w:hAnsi="Calibri" w:cs="Calibri"/>
          <w:sz w:val="28"/>
          <w:szCs w:val="28"/>
        </w:rPr>
        <w:t>t 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17" w:line="220" w:lineRule="exact"/>
        <w:rPr>
          <w:sz w:val="22"/>
          <w:szCs w:val="22"/>
        </w:rPr>
      </w:pPr>
    </w:p>
    <w:p w:rsidR="00621737" w:rsidRDefault="00B157F1">
      <w:pPr>
        <w:tabs>
          <w:tab w:val="left" w:pos="880"/>
        </w:tabs>
        <w:ind w:left="880" w:right="158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                    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C                      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P                      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                     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at is </w:t>
      </w:r>
      <w:r>
        <w:rPr>
          <w:rFonts w:ascii="Calibri" w:eastAsia="Calibri" w:hAnsi="Calibri" w:cs="Calibri"/>
          <w:b/>
          <w:color w:val="BD4F52"/>
          <w:sz w:val="28"/>
          <w:szCs w:val="28"/>
        </w:rPr>
        <w:t>110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NNNNN.NNN</w:t>
      </w:r>
      <w:r>
        <w:rPr>
          <w:rFonts w:ascii="Calibri" w:eastAsia="Calibri" w:hAnsi="Calibri" w:cs="Calibri"/>
          <w:b/>
          <w:color w:val="00000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NNNN.NNNNNN</w:t>
      </w:r>
      <w:r>
        <w:rPr>
          <w:rFonts w:ascii="Calibri" w:eastAsia="Calibri" w:hAnsi="Calibri" w:cs="Calibri"/>
          <w:b/>
          <w:color w:val="00000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0000"/>
          <w:spacing w:val="7"/>
          <w:sz w:val="28"/>
          <w:szCs w:val="28"/>
        </w:rPr>
        <w:t>N</w:t>
      </w:r>
      <w:r>
        <w:rPr>
          <w:rFonts w:ascii="Calibri" w:eastAsia="Calibri" w:hAnsi="Calibri" w:cs="Calibri"/>
          <w:color w:val="484B90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HHH</w:t>
      </w:r>
      <w:r>
        <w:rPr>
          <w:rFonts w:ascii="Calibri" w:eastAsia="Calibri" w:hAnsi="Calibri" w:cs="Calibri"/>
          <w:color w:val="484B90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color w:val="484B90"/>
          <w:spacing w:val="1"/>
          <w:sz w:val="28"/>
          <w:szCs w:val="28"/>
        </w:rPr>
        <w:t>HHH</w:t>
      </w:r>
      <w:r>
        <w:rPr>
          <w:rFonts w:ascii="Calibri" w:eastAsia="Calibri" w:hAnsi="Calibri" w:cs="Calibri"/>
          <w:color w:val="484B90"/>
          <w:sz w:val="28"/>
          <w:szCs w:val="28"/>
        </w:rPr>
        <w:t>H</w:t>
      </w: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before="6" w:line="260" w:lineRule="exact"/>
        <w:rPr>
          <w:sz w:val="26"/>
          <w:szCs w:val="26"/>
        </w:rPr>
      </w:pPr>
    </w:p>
    <w:p w:rsidR="00621737" w:rsidRDefault="00F4549E">
      <w:pPr>
        <w:spacing w:before="4"/>
        <w:ind w:left="160"/>
        <w:rPr>
          <w:rFonts w:ascii="Calibri" w:eastAsia="Calibri" w:hAnsi="Calibri" w:cs="Calibri"/>
          <w:sz w:val="28"/>
          <w:szCs w:val="28"/>
        </w:rPr>
      </w:pPr>
      <w:r w:rsidRPr="00F4549E">
        <w:pict>
          <v:group id="_x0000_s1048" style="position:absolute;left:0;text-align:left;margin-left:71.5pt;margin-top:-1.15pt;width:79.25pt;height:18.9pt;z-index:-251658240;mso-position-horizontal-relative:page" coordorigin="1430,-23" coordsize="1585,378">
            <v:group id="_x0000_s1049" style="position:absolute;left:1440;top:-13;width:1565;height:358" coordorigin="1440,-13" coordsize="1565,358">
              <v:shape id="_x0000_s1052" style="position:absolute;left:1440;top:-13;width:1565;height:358" coordorigin="1440,-13" coordsize="1565,358" path="m1440,345r1565,l3005,-13r-1565,l1440,345xe" fillcolor="yellow" stroked="f">
                <v:path arrowok="t"/>
              </v:shape>
              <v:group id="_x0000_s1050" style="position:absolute;left:1440;top:310;width:1565;height:0" coordorigin="1440,310" coordsize="1565,0">
                <v:shape id="_x0000_s1051" style="position:absolute;left:1440;top:310;width:1565;height:0" coordorigin="1440,310" coordsize="1565,0" path="m1440,310r1565,e" filled="f" strokecolor="#111113" strokeweight=".94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5"/>
          <w:sz w:val="28"/>
          <w:szCs w:val="28"/>
        </w:rPr>
        <w:t>C</w:t>
      </w:r>
      <w:r w:rsidR="00B157F1">
        <w:rPr>
          <w:rFonts w:ascii="Calibri" w:eastAsia="Calibri" w:hAnsi="Calibri" w:cs="Calibri"/>
          <w:color w:val="111113"/>
          <w:spacing w:val="-14"/>
          <w:sz w:val="28"/>
          <w:szCs w:val="28"/>
        </w:rPr>
        <w:t>la</w:t>
      </w:r>
      <w:r w:rsidR="00B157F1">
        <w:rPr>
          <w:rFonts w:ascii="Calibri" w:eastAsia="Calibri" w:hAnsi="Calibri" w:cs="Calibri"/>
          <w:color w:val="111113"/>
          <w:spacing w:val="-13"/>
          <w:sz w:val="28"/>
          <w:szCs w:val="28"/>
        </w:rPr>
        <w:t>s</w:t>
      </w:r>
      <w:r w:rsidR="00B157F1">
        <w:rPr>
          <w:rFonts w:ascii="Calibri" w:eastAsia="Calibri" w:hAnsi="Calibri" w:cs="Calibri"/>
          <w:color w:val="111113"/>
          <w:sz w:val="28"/>
          <w:szCs w:val="28"/>
        </w:rPr>
        <w:t>s</w:t>
      </w:r>
      <w:r w:rsidR="00B157F1">
        <w:rPr>
          <w:rFonts w:ascii="Calibri" w:eastAsia="Calibri" w:hAnsi="Calibri" w:cs="Calibri"/>
          <w:color w:val="111113"/>
          <w:spacing w:val="-29"/>
          <w:sz w:val="28"/>
          <w:szCs w:val="28"/>
        </w:rPr>
        <w:t xml:space="preserve"> </w:t>
      </w:r>
      <w:r w:rsidR="00B157F1">
        <w:rPr>
          <w:rFonts w:ascii="Calibri" w:eastAsia="Calibri" w:hAnsi="Calibri" w:cs="Calibri"/>
          <w:color w:val="111113"/>
          <w:sz w:val="28"/>
          <w:szCs w:val="28"/>
        </w:rPr>
        <w:t>D</w:t>
      </w:r>
      <w:r w:rsidR="00B157F1">
        <w:rPr>
          <w:rFonts w:ascii="Calibri" w:eastAsia="Calibri" w:hAnsi="Calibri" w:cs="Calibri"/>
          <w:color w:val="111113"/>
          <w:spacing w:val="-29"/>
          <w:sz w:val="28"/>
          <w:szCs w:val="28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3"/>
          <w:sz w:val="28"/>
          <w:szCs w:val="28"/>
        </w:rPr>
        <w:t>Ad</w:t>
      </w:r>
      <w:r w:rsidR="00B157F1">
        <w:rPr>
          <w:rFonts w:ascii="Calibri" w:eastAsia="Calibri" w:hAnsi="Calibri" w:cs="Calibri"/>
          <w:color w:val="111113"/>
          <w:spacing w:val="-15"/>
          <w:sz w:val="28"/>
          <w:szCs w:val="28"/>
        </w:rPr>
        <w:t>d</w:t>
      </w:r>
      <w:r w:rsidR="00B157F1">
        <w:rPr>
          <w:rFonts w:ascii="Calibri" w:eastAsia="Calibri" w:hAnsi="Calibri" w:cs="Calibri"/>
          <w:color w:val="111113"/>
          <w:spacing w:val="-13"/>
          <w:sz w:val="28"/>
          <w:szCs w:val="28"/>
        </w:rPr>
        <w:t>r</w:t>
      </w:r>
      <w:r w:rsidR="00B157F1">
        <w:rPr>
          <w:rFonts w:ascii="Calibri" w:eastAsia="Calibri" w:hAnsi="Calibri" w:cs="Calibri"/>
          <w:color w:val="111113"/>
          <w:spacing w:val="-15"/>
          <w:sz w:val="28"/>
          <w:szCs w:val="28"/>
        </w:rPr>
        <w:t>e</w:t>
      </w:r>
      <w:r w:rsidR="00B157F1">
        <w:rPr>
          <w:rFonts w:ascii="Calibri" w:eastAsia="Calibri" w:hAnsi="Calibri" w:cs="Calibri"/>
          <w:color w:val="111113"/>
          <w:spacing w:val="-13"/>
          <w:sz w:val="28"/>
          <w:szCs w:val="28"/>
        </w:rPr>
        <w:t>s</w:t>
      </w:r>
      <w:r w:rsidR="00B157F1">
        <w:rPr>
          <w:rFonts w:ascii="Calibri" w:eastAsia="Calibri" w:hAnsi="Calibri" w:cs="Calibri"/>
          <w:color w:val="111113"/>
          <w:sz w:val="28"/>
          <w:szCs w:val="28"/>
        </w:rPr>
        <w:t>s</w:t>
      </w:r>
    </w:p>
    <w:p w:rsidR="00621737" w:rsidRDefault="00B157F1">
      <w:pPr>
        <w:tabs>
          <w:tab w:val="left" w:pos="880"/>
        </w:tabs>
        <w:spacing w:before="49"/>
        <w:ind w:left="880" w:right="159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rs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tet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1110, gi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</w:p>
    <w:p w:rsidR="00621737" w:rsidRDefault="00621737">
      <w:pPr>
        <w:spacing w:before="18" w:line="220" w:lineRule="exact"/>
        <w:rPr>
          <w:sz w:val="22"/>
          <w:szCs w:val="22"/>
        </w:rPr>
      </w:pPr>
    </w:p>
    <w:p w:rsidR="00621737" w:rsidRDefault="00D536E4">
      <w:pPr>
        <w:ind w:left="880"/>
      </w:pPr>
      <w:r>
        <w:pict>
          <v:shape id="_x0000_i1031" type="#_x0000_t75" style="width:187.2pt;height:38.2pt">
            <v:imagedata r:id="rId14" o:title=""/>
          </v:shape>
        </w:pict>
      </w:r>
    </w:p>
    <w:p w:rsidR="00621737" w:rsidRDefault="00621737">
      <w:pPr>
        <w:spacing w:before="2" w:line="140" w:lineRule="exact"/>
        <w:rPr>
          <w:sz w:val="14"/>
          <w:szCs w:val="14"/>
        </w:rPr>
      </w:pPr>
    </w:p>
    <w:p w:rsidR="00621737" w:rsidRDefault="00621737">
      <w:pPr>
        <w:spacing w:line="200" w:lineRule="exact"/>
      </w:pPr>
    </w:p>
    <w:p w:rsidR="00621737" w:rsidRDefault="00B157F1">
      <w:pPr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D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fro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224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239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255.</w:t>
      </w:r>
    </w:p>
    <w:p w:rsidR="00621737" w:rsidRDefault="00621737">
      <w:pPr>
        <w:spacing w:before="19" w:line="220" w:lineRule="exact"/>
        <w:rPr>
          <w:sz w:val="22"/>
          <w:szCs w:val="22"/>
        </w:rPr>
      </w:pPr>
    </w:p>
    <w:p w:rsidR="00621737" w:rsidRDefault="00B157F1">
      <w:pPr>
        <w:tabs>
          <w:tab w:val="left" w:pos="880"/>
        </w:tabs>
        <w:ind w:left="880" w:right="155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g.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pacing w:val="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lar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os</w:t>
      </w:r>
      <w:r>
        <w:rPr>
          <w:rFonts w:ascii="Calibri" w:eastAsia="Calibri" w:hAnsi="Calibri" w:cs="Calibri"/>
          <w:sz w:val="28"/>
          <w:szCs w:val="28"/>
        </w:rPr>
        <w:t>t,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t's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eed to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fr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sz w:val="28"/>
          <w:szCs w:val="28"/>
        </w:rPr>
        <w:t>P 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D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es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k.</w:t>
      </w: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before="5" w:line="220" w:lineRule="exact"/>
        <w:rPr>
          <w:sz w:val="22"/>
          <w:szCs w:val="22"/>
        </w:rPr>
      </w:pPr>
    </w:p>
    <w:p w:rsidR="00621737" w:rsidRDefault="00F4549E">
      <w:pPr>
        <w:spacing w:line="380" w:lineRule="exact"/>
        <w:ind w:left="160"/>
        <w:rPr>
          <w:rFonts w:ascii="Calibri" w:eastAsia="Calibri" w:hAnsi="Calibri" w:cs="Calibri"/>
          <w:sz w:val="32"/>
          <w:szCs w:val="32"/>
        </w:rPr>
      </w:pPr>
      <w:r w:rsidRPr="00F4549E">
        <w:pict>
          <v:group id="_x0000_s1042" style="position:absolute;left:0;text-align:left;margin-left:71.45pt;margin-top:-.65pt;width:90pt;height:20.45pt;z-index:-251657216;mso-position-horizontal-relative:page" coordorigin="1429,-13" coordsize="1800,409">
            <v:group id="_x0000_s1043" style="position:absolute;left:1440;top:-3;width:1778;height:389" coordorigin="1440,-3" coordsize="1778,389">
              <v:shape id="_x0000_s1046" style="position:absolute;left:1440;top:-3;width:1778;height:389" coordorigin="1440,-3" coordsize="1778,389" path="m1440,386r1778,l3218,-3r-1778,l1440,386xe" fillcolor="yellow" stroked="f">
                <v:path arrowok="t"/>
              </v:shape>
              <v:group id="_x0000_s1044" style="position:absolute;left:1440;top:345;width:1778;height:0" coordorigin="1440,345" coordsize="1778,0">
                <v:shape id="_x0000_s1045" style="position:absolute;left:1440;top:345;width:1778;height:0" coordorigin="1440,345" coordsize="1778,0" path="m1440,345r1778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C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la</w: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spacing w:val="-22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E</w:t>
      </w:r>
      <w:r w:rsidR="00B157F1">
        <w:rPr>
          <w:rFonts w:ascii="Calibri" w:eastAsia="Calibri" w:hAnsi="Calibri" w:cs="Calibri"/>
          <w:color w:val="111113"/>
          <w:spacing w:val="-2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Ad</w:t>
      </w:r>
      <w:r w:rsidR="00B157F1">
        <w:rPr>
          <w:rFonts w:ascii="Calibri" w:eastAsia="Calibri" w:hAnsi="Calibri" w:cs="Calibri"/>
          <w:color w:val="111113"/>
          <w:spacing w:val="-11"/>
          <w:position w:val="1"/>
          <w:sz w:val="32"/>
          <w:szCs w:val="32"/>
        </w:rPr>
        <w:t>d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es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s</w:t>
      </w:r>
    </w:p>
    <w:p w:rsidR="00621737" w:rsidRDefault="00B157F1">
      <w:pPr>
        <w:spacing w:before="50"/>
        <w:ind w:left="568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4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4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4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4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tal</w:t>
      </w:r>
      <w:r>
        <w:rPr>
          <w:rFonts w:ascii="Calibri" w:eastAsia="Calibri" w:hAnsi="Calibri" w:cs="Calibri"/>
          <w:spacing w:val="4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pu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os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4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</w:t>
      </w:r>
      <w:r>
        <w:rPr>
          <w:rFonts w:ascii="Calibri" w:eastAsia="Calibri" w:hAnsi="Calibri" w:cs="Calibri"/>
          <w:spacing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like</w:t>
      </w:r>
      <w:r>
        <w:rPr>
          <w:rFonts w:ascii="Calibri" w:eastAsia="Calibri" w:hAnsi="Calibri" w:cs="Calibri"/>
          <w:spacing w:val="4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R&amp;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</w:p>
    <w:p w:rsidR="00621737" w:rsidRDefault="00B157F1">
      <w:pPr>
        <w:spacing w:before="1"/>
        <w:ind w:left="92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ud</w:t>
      </w:r>
      <w:r>
        <w:rPr>
          <w:rFonts w:ascii="Calibri" w:eastAsia="Calibri" w:hAnsi="Calibri" w:cs="Calibri"/>
          <w:sz w:val="28"/>
          <w:szCs w:val="28"/>
        </w:rPr>
        <w:t>y.</w:t>
      </w:r>
    </w:p>
    <w:p w:rsidR="00621737" w:rsidRDefault="00621737">
      <w:pPr>
        <w:spacing w:before="19" w:line="220" w:lineRule="exact"/>
        <w:rPr>
          <w:sz w:val="22"/>
          <w:szCs w:val="22"/>
        </w:rPr>
      </w:pPr>
    </w:p>
    <w:p w:rsidR="00621737" w:rsidRDefault="00B157F1">
      <w:pPr>
        <w:ind w:left="568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ges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240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255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254.</w:t>
      </w:r>
    </w:p>
    <w:p w:rsidR="00621737" w:rsidRDefault="00621737">
      <w:pPr>
        <w:spacing w:before="1" w:line="240" w:lineRule="exact"/>
        <w:rPr>
          <w:sz w:val="24"/>
          <w:szCs w:val="24"/>
        </w:rPr>
      </w:pPr>
    </w:p>
    <w:p w:rsidR="00621737" w:rsidRDefault="00B157F1">
      <w:pPr>
        <w:spacing w:line="340" w:lineRule="exact"/>
        <w:ind w:left="568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Like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D,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this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t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o is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 xml:space="preserve">ed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k.</w:t>
      </w:r>
    </w:p>
    <w:p w:rsidR="00621737" w:rsidRDefault="00621737">
      <w:pPr>
        <w:spacing w:before="1" w:line="100" w:lineRule="exact"/>
        <w:rPr>
          <w:sz w:val="11"/>
          <w:szCs w:val="11"/>
        </w:rPr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F4549E">
      <w:pPr>
        <w:spacing w:line="380" w:lineRule="exact"/>
        <w:ind w:left="160"/>
        <w:rPr>
          <w:rFonts w:ascii="Calibri" w:eastAsia="Calibri" w:hAnsi="Calibri" w:cs="Calibri"/>
          <w:sz w:val="32"/>
          <w:szCs w:val="32"/>
        </w:rPr>
      </w:pPr>
      <w:r w:rsidRPr="00F4549E">
        <w:pict>
          <v:group id="_x0000_s1037" style="position:absolute;left:0;text-align:left;margin-left:71.45pt;margin-top:-.65pt;width:118.55pt;height:20.45pt;z-index:-251656192;mso-position-horizontal-relative:page" coordorigin="1429,-13" coordsize="2371,409">
            <v:group id="_x0000_s1038" style="position:absolute;left:1440;top:-3;width:2350;height:389" coordorigin="1440,-3" coordsize="2350,389">
              <v:shape id="_x0000_s1041" style="position:absolute;left:1440;top:-3;width:2350;height:389" coordorigin="1440,-3" coordsize="2350,389" path="m1440,386r2350,l3790,-3r-2350,l1440,386xe" fillcolor="yellow" stroked="f">
                <v:path arrowok="t"/>
              </v:shape>
              <v:group id="_x0000_s1039" style="position:absolute;left:1440;top:345;width:2350;height:0" coordorigin="1440,345" coordsize="2350,0">
                <v:shape id="_x0000_s1040" style="position:absolute;left:1440;top:345;width:2350;height:0" coordorigin="1440,345" coordsize="2350,0" path="m1440,345r2350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P</w:t>
      </w:r>
      <w:r w:rsidR="00B157F1">
        <w:rPr>
          <w:rFonts w:ascii="Calibri" w:eastAsia="Calibri" w:hAnsi="Calibri" w:cs="Calibri"/>
          <w:color w:val="111113"/>
          <w:spacing w:val="-15"/>
          <w:w w:val="98"/>
          <w:position w:val="1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i</w: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v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at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e</w:t>
      </w:r>
      <w:r w:rsidR="00B157F1">
        <w:rPr>
          <w:rFonts w:ascii="Calibri" w:eastAsia="Calibri" w:hAnsi="Calibri" w:cs="Calibri"/>
          <w:color w:val="111113"/>
          <w:spacing w:val="-18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I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P</w:t>
      </w:r>
      <w:r w:rsidR="00B157F1">
        <w:rPr>
          <w:rFonts w:ascii="Calibri" w:eastAsia="Calibri" w:hAnsi="Calibri" w:cs="Calibri"/>
          <w:color w:val="111113"/>
          <w:spacing w:val="-24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Ad</w:t>
      </w:r>
      <w:r w:rsidR="00B157F1">
        <w:rPr>
          <w:rFonts w:ascii="Calibri" w:eastAsia="Calibri" w:hAnsi="Calibri" w:cs="Calibri"/>
          <w:color w:val="111113"/>
          <w:spacing w:val="-11"/>
          <w:position w:val="1"/>
          <w:sz w:val="32"/>
          <w:szCs w:val="32"/>
        </w:rPr>
        <w:t>d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r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es</w:t>
      </w:r>
      <w:r w:rsidR="00B157F1">
        <w:rPr>
          <w:rFonts w:ascii="Calibri" w:eastAsia="Calibri" w:hAnsi="Calibri" w:cs="Calibri"/>
          <w:color w:val="111113"/>
          <w:spacing w:val="-12"/>
          <w:position w:val="1"/>
          <w:sz w:val="32"/>
          <w:szCs w:val="32"/>
        </w:rPr>
        <w:t>s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e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s</w:t>
      </w:r>
    </w:p>
    <w:p w:rsidR="00621737" w:rsidRDefault="00B157F1">
      <w:pPr>
        <w:spacing w:before="50"/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IP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B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&amp;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rv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</w:p>
    <w:p w:rsidR="00621737" w:rsidRDefault="00B157F1">
      <w:pPr>
        <w:spacing w:before="1"/>
        <w:ind w:left="880"/>
        <w:rPr>
          <w:rFonts w:ascii="Calibri" w:eastAsia="Calibri" w:hAnsi="Calibri" w:cs="Calibri"/>
          <w:sz w:val="28"/>
          <w:szCs w:val="28"/>
        </w:rPr>
        <w:sectPr w:rsidR="00621737">
          <w:pgSz w:w="12240" w:h="15840"/>
          <w:pgMar w:top="1360" w:right="1280" w:bottom="280" w:left="1280" w:header="0" w:footer="1349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B157F1">
      <w:pPr>
        <w:tabs>
          <w:tab w:val="left" w:pos="880"/>
        </w:tabs>
        <w:spacing w:before="39"/>
        <w:ind w:left="880" w:right="163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lastRenderedPageBreak/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k,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mpu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 to it.</w:t>
      </w:r>
    </w:p>
    <w:p w:rsidR="00621737" w:rsidRDefault="00621737">
      <w:pPr>
        <w:spacing w:before="18" w:line="220" w:lineRule="exact"/>
        <w:rPr>
          <w:sz w:val="22"/>
          <w:szCs w:val="22"/>
        </w:rPr>
      </w:pPr>
    </w:p>
    <w:p w:rsidR="00621737" w:rsidRDefault="00D536E4">
      <w:pPr>
        <w:ind w:left="880"/>
      </w:pPr>
      <w:r>
        <w:pict>
          <v:shape id="_x0000_i1032" type="#_x0000_t75" style="width:419.5pt;height:86.4pt">
            <v:imagedata r:id="rId15" o:title=""/>
          </v:shape>
        </w:pict>
      </w:r>
    </w:p>
    <w:p w:rsidR="00621737" w:rsidRDefault="00621737">
      <w:pPr>
        <w:spacing w:line="140" w:lineRule="exact"/>
        <w:rPr>
          <w:sz w:val="14"/>
          <w:szCs w:val="14"/>
        </w:rPr>
      </w:pPr>
    </w:p>
    <w:p w:rsidR="00621737" w:rsidRDefault="00621737">
      <w:pPr>
        <w:spacing w:line="200" w:lineRule="exact"/>
      </w:pPr>
    </w:p>
    <w:p w:rsidR="00621737" w:rsidRDefault="00B157F1">
      <w:pPr>
        <w:tabs>
          <w:tab w:val="left" w:pos="880"/>
        </w:tabs>
        <w:ind w:left="880" w:right="162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et,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 xml:space="preserve">es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lated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pub</w:t>
      </w:r>
      <w:r>
        <w:rPr>
          <w:rFonts w:ascii="Calibri" w:eastAsia="Calibri" w:hAnsi="Calibri" w:cs="Calibri"/>
          <w:sz w:val="28"/>
          <w:szCs w:val="28"/>
        </w:rPr>
        <w:t>lic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1"/>
          <w:sz w:val="28"/>
          <w:szCs w:val="28"/>
        </w:rPr>
        <w:t>NA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Web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rox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3" w:line="160" w:lineRule="exact"/>
        <w:rPr>
          <w:sz w:val="17"/>
          <w:szCs w:val="17"/>
        </w:rPr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F4549E">
      <w:pPr>
        <w:spacing w:line="380" w:lineRule="exact"/>
        <w:ind w:left="160"/>
        <w:rPr>
          <w:rFonts w:ascii="Calibri" w:eastAsia="Calibri" w:hAnsi="Calibri" w:cs="Calibri"/>
          <w:sz w:val="32"/>
          <w:szCs w:val="32"/>
        </w:rPr>
      </w:pPr>
      <w:r w:rsidRPr="00F4549E">
        <w:pict>
          <v:group id="_x0000_s1031" style="position:absolute;left:0;text-align:left;margin-left:71.45pt;margin-top:-1.5pt;width:99.6pt;height:21.3pt;z-index:-251655168;mso-position-horizontal-relative:page" coordorigin="1429,-30" coordsize="1992,426">
            <v:group id="_x0000_s1032" style="position:absolute;left:1440;top:-20;width:1970;height:406" coordorigin="1440,-20" coordsize="1970,406">
              <v:shape id="_x0000_s1035" style="position:absolute;left:1440;top:-20;width:1970;height:406" coordorigin="1440,-20" coordsize="1970,406" path="m1440,386r1970,l3410,-20r-1970,l1440,386xe" fillcolor="yellow" stroked="f">
                <v:path arrowok="t"/>
              </v:shape>
              <v:group id="_x0000_s1033" style="position:absolute;left:1440;top:345;width:1970;height:0" coordorigin="1440,345" coordsize="1970,0">
                <v:shape id="_x0000_s1034" style="position:absolute;left:1440;top:345;width:1970;height:0" coordorigin="1440,345" coordsize="1970,0" path="m1440,345r1970,e" filled="f" strokecolor="#111113" strokeweight="1.06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color w:val="111113"/>
          <w:spacing w:val="-13"/>
          <w:w w:val="98"/>
          <w:position w:val="1"/>
          <w:sz w:val="32"/>
          <w:szCs w:val="32"/>
        </w:rPr>
        <w:t>IP</w:t>
      </w:r>
      <w:r w:rsidR="00B157F1">
        <w:rPr>
          <w:rFonts w:ascii="Calibri" w:eastAsia="Calibri" w:hAnsi="Calibri" w:cs="Calibri"/>
          <w:color w:val="111113"/>
          <w:spacing w:val="-14"/>
          <w:w w:val="98"/>
          <w:position w:val="1"/>
          <w:sz w:val="32"/>
          <w:szCs w:val="32"/>
        </w:rPr>
        <w:t>v</w:t>
      </w:r>
      <w:r w:rsidR="00B157F1">
        <w:rPr>
          <w:rFonts w:ascii="Calibri" w:eastAsia="Calibri" w:hAnsi="Calibri" w:cs="Calibri"/>
          <w:color w:val="111113"/>
          <w:w w:val="98"/>
          <w:position w:val="1"/>
          <w:sz w:val="32"/>
          <w:szCs w:val="32"/>
        </w:rPr>
        <w:t>4</w:t>
      </w:r>
      <w:r w:rsidR="00B157F1">
        <w:rPr>
          <w:rFonts w:ascii="Calibri" w:eastAsia="Calibri" w:hAnsi="Calibri" w:cs="Calibri"/>
          <w:color w:val="111113"/>
          <w:spacing w:val="-23"/>
          <w:w w:val="98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-</w:t>
      </w:r>
      <w:r w:rsidR="00B157F1">
        <w:rPr>
          <w:rFonts w:ascii="Calibri" w:eastAsia="Calibri" w:hAnsi="Calibri" w:cs="Calibri"/>
          <w:color w:val="111113"/>
          <w:spacing w:val="-27"/>
          <w:position w:val="1"/>
          <w:sz w:val="32"/>
          <w:szCs w:val="32"/>
        </w:rPr>
        <w:t xml:space="preserve"> 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Su</w:t>
      </w:r>
      <w:r w:rsidR="00B157F1">
        <w:rPr>
          <w:rFonts w:ascii="Calibri" w:eastAsia="Calibri" w:hAnsi="Calibri" w:cs="Calibri"/>
          <w:color w:val="111113"/>
          <w:spacing w:val="-11"/>
          <w:position w:val="1"/>
          <w:sz w:val="32"/>
          <w:szCs w:val="32"/>
        </w:rPr>
        <w:t>b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ne</w:t>
      </w:r>
      <w:r w:rsidR="00B157F1">
        <w:rPr>
          <w:rFonts w:ascii="Calibri" w:eastAsia="Calibri" w:hAnsi="Calibri" w:cs="Calibri"/>
          <w:color w:val="111113"/>
          <w:spacing w:val="-13"/>
          <w:position w:val="1"/>
          <w:sz w:val="32"/>
          <w:szCs w:val="32"/>
        </w:rPr>
        <w:t>tti</w:t>
      </w:r>
      <w:r w:rsidR="00B157F1">
        <w:rPr>
          <w:rFonts w:ascii="Calibri" w:eastAsia="Calibri" w:hAnsi="Calibri" w:cs="Calibri"/>
          <w:color w:val="111113"/>
          <w:spacing w:val="-14"/>
          <w:position w:val="1"/>
          <w:sz w:val="32"/>
          <w:szCs w:val="32"/>
        </w:rPr>
        <w:t>n</w:t>
      </w:r>
      <w:r w:rsidR="00B157F1">
        <w:rPr>
          <w:rFonts w:ascii="Calibri" w:eastAsia="Calibri" w:hAnsi="Calibri" w:cs="Calibri"/>
          <w:color w:val="111113"/>
          <w:position w:val="1"/>
          <w:sz w:val="32"/>
          <w:szCs w:val="32"/>
        </w:rPr>
        <w:t>g</w:t>
      </w:r>
    </w:p>
    <w:p w:rsidR="00621737" w:rsidRDefault="00621737">
      <w:pPr>
        <w:spacing w:before="1" w:line="100" w:lineRule="exact"/>
        <w:rPr>
          <w:sz w:val="10"/>
          <w:szCs w:val="10"/>
        </w:rPr>
      </w:pPr>
    </w:p>
    <w:p w:rsidR="00621737" w:rsidRDefault="00B157F1">
      <w:pPr>
        <w:tabs>
          <w:tab w:val="left" w:pos="880"/>
        </w:tabs>
        <w:spacing w:line="284" w:lineRule="auto"/>
        <w:ind w:left="880" w:right="252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pacing w:val="1"/>
          <w:sz w:val="28"/>
          <w:szCs w:val="28"/>
        </w:rPr>
        <w:t>ro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eaki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>ks k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10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 xml:space="preserve">n as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B157F1">
      <w:pPr>
        <w:spacing w:before="35"/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pacing w:val="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k.</w:t>
      </w:r>
    </w:p>
    <w:p w:rsidR="00621737" w:rsidRDefault="00B157F1">
      <w:pPr>
        <w:spacing w:before="99"/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pacing w:val="1"/>
          <w:sz w:val="28"/>
          <w:szCs w:val="28"/>
        </w:rPr>
        <w:t>or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 xml:space="preserve">its to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eate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4" w:line="180" w:lineRule="exact"/>
        <w:rPr>
          <w:sz w:val="19"/>
          <w:szCs w:val="19"/>
        </w:rPr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B157F1">
      <w:pPr>
        <w:ind w:left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A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d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v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a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n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tage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o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f 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S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ubn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etti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n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g</w:t>
      </w:r>
    </w:p>
    <w:p w:rsidR="00621737" w:rsidRDefault="00621737">
      <w:pPr>
        <w:spacing w:before="4" w:line="220" w:lineRule="exact"/>
        <w:rPr>
          <w:sz w:val="22"/>
          <w:szCs w:val="22"/>
        </w:rPr>
      </w:pPr>
    </w:p>
    <w:p w:rsidR="00621737" w:rsidRDefault="00B157F1">
      <w:pPr>
        <w:tabs>
          <w:tab w:val="left" w:pos="880"/>
        </w:tabs>
        <w:spacing w:line="340" w:lineRule="exact"/>
        <w:ind w:left="880" w:right="383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3"/>
          <w:sz w:val="28"/>
          <w:szCs w:val="28"/>
        </w:rPr>
        <w:t>ubn</w:t>
      </w:r>
      <w:r>
        <w:rPr>
          <w:rFonts w:ascii="Calibri" w:eastAsia="Calibri" w:hAnsi="Calibri" w:cs="Calibri"/>
          <w:spacing w:val="14"/>
          <w:sz w:val="28"/>
          <w:szCs w:val="28"/>
        </w:rPr>
        <w:t>ett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4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1"/>
          <w:sz w:val="28"/>
          <w:szCs w:val="28"/>
        </w:rPr>
        <w:t>b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ea</w:t>
      </w:r>
      <w:r>
        <w:rPr>
          <w:rFonts w:ascii="Calibri" w:eastAsia="Calibri" w:hAnsi="Calibri" w:cs="Calibri"/>
          <w:spacing w:val="1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l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4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pacing w:val="15"/>
          <w:sz w:val="28"/>
          <w:szCs w:val="28"/>
        </w:rPr>
        <w:t>w</w:t>
      </w:r>
      <w:r>
        <w:rPr>
          <w:rFonts w:ascii="Calibri" w:eastAsia="Calibri" w:hAnsi="Calibri" w:cs="Calibri"/>
          <w:spacing w:val="13"/>
          <w:sz w:val="28"/>
          <w:szCs w:val="28"/>
        </w:rPr>
        <w:t>o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4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sm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ll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pacing w:val="15"/>
          <w:sz w:val="28"/>
          <w:szCs w:val="28"/>
        </w:rPr>
        <w:t>w</w:t>
      </w:r>
      <w:r>
        <w:rPr>
          <w:rFonts w:ascii="Calibri" w:eastAsia="Calibri" w:hAnsi="Calibri" w:cs="Calibri"/>
          <w:spacing w:val="13"/>
          <w:sz w:val="28"/>
          <w:szCs w:val="28"/>
        </w:rPr>
        <w:t>o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2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3"/>
          <w:sz w:val="28"/>
          <w:szCs w:val="28"/>
        </w:rPr>
        <w:t>m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pacing w:val="15"/>
          <w:sz w:val="28"/>
          <w:szCs w:val="28"/>
        </w:rPr>
        <w:t>l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et</w:t>
      </w:r>
      <w:r>
        <w:rPr>
          <w:rFonts w:ascii="Calibri" w:eastAsia="Calibri" w:hAnsi="Calibri" w:cs="Calibri"/>
          <w:spacing w:val="15"/>
          <w:sz w:val="28"/>
          <w:szCs w:val="28"/>
        </w:rPr>
        <w:t>w</w:t>
      </w:r>
      <w:r>
        <w:rPr>
          <w:rFonts w:ascii="Calibri" w:eastAsia="Calibri" w:hAnsi="Calibri" w:cs="Calibri"/>
          <w:spacing w:val="13"/>
          <w:sz w:val="28"/>
          <w:szCs w:val="28"/>
        </w:rPr>
        <w:t>o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2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2"/>
          <w:sz w:val="28"/>
          <w:szCs w:val="28"/>
        </w:rPr>
        <w:t>i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m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2"/>
          <w:sz w:val="28"/>
          <w:szCs w:val="28"/>
        </w:rPr>
        <w:t>g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9" w:line="160" w:lineRule="exact"/>
        <w:rPr>
          <w:sz w:val="16"/>
          <w:szCs w:val="16"/>
        </w:rPr>
      </w:pPr>
    </w:p>
    <w:p w:rsidR="00621737" w:rsidRDefault="00B157F1">
      <w:pPr>
        <w:tabs>
          <w:tab w:val="left" w:pos="880"/>
        </w:tabs>
        <w:ind w:left="880" w:right="379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3"/>
          <w:sz w:val="28"/>
          <w:szCs w:val="28"/>
        </w:rPr>
        <w:t>u</w:t>
      </w:r>
      <w:r>
        <w:rPr>
          <w:rFonts w:ascii="Calibri" w:eastAsia="Calibri" w:hAnsi="Calibri" w:cs="Calibri"/>
          <w:spacing w:val="14"/>
          <w:sz w:val="28"/>
          <w:szCs w:val="28"/>
        </w:rPr>
        <w:t>b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ett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5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duc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5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et</w:t>
      </w:r>
      <w:r>
        <w:rPr>
          <w:rFonts w:ascii="Calibri" w:eastAsia="Calibri" w:hAnsi="Calibri" w:cs="Calibri"/>
          <w:spacing w:val="13"/>
          <w:sz w:val="28"/>
          <w:szCs w:val="28"/>
        </w:rPr>
        <w:t>wo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k </w:t>
      </w:r>
      <w:r>
        <w:rPr>
          <w:rFonts w:ascii="Calibri" w:eastAsia="Calibri" w:hAnsi="Calibri" w:cs="Calibri"/>
          <w:spacing w:val="5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pacing w:val="13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f</w:t>
      </w:r>
      <w:r>
        <w:rPr>
          <w:rFonts w:ascii="Calibri" w:eastAsia="Calibri" w:hAnsi="Calibri" w:cs="Calibri"/>
          <w:spacing w:val="15"/>
          <w:sz w:val="28"/>
          <w:szCs w:val="28"/>
        </w:rPr>
        <w:t>fi</w:t>
      </w:r>
      <w:r>
        <w:rPr>
          <w:rFonts w:ascii="Calibri" w:eastAsia="Calibri" w:hAnsi="Calibri" w:cs="Calibri"/>
          <w:sz w:val="28"/>
          <w:szCs w:val="28"/>
        </w:rPr>
        <w:t xml:space="preserve">c 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5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mo</w:t>
      </w:r>
      <w:r>
        <w:rPr>
          <w:rFonts w:ascii="Calibri" w:eastAsia="Calibri" w:hAnsi="Calibri" w:cs="Calibri"/>
          <w:spacing w:val="15"/>
          <w:sz w:val="28"/>
          <w:szCs w:val="28"/>
        </w:rPr>
        <w:t>vi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5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1"/>
          <w:sz w:val="28"/>
          <w:szCs w:val="28"/>
        </w:rPr>
        <w:t>c</w:t>
      </w:r>
      <w:r>
        <w:rPr>
          <w:rFonts w:ascii="Calibri" w:eastAsia="Calibri" w:hAnsi="Calibri" w:cs="Calibri"/>
          <w:spacing w:val="15"/>
          <w:sz w:val="28"/>
          <w:szCs w:val="28"/>
        </w:rPr>
        <w:t>o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pacing w:val="15"/>
          <w:sz w:val="28"/>
          <w:szCs w:val="28"/>
        </w:rPr>
        <w:t>l</w:t>
      </w:r>
      <w:r>
        <w:rPr>
          <w:rFonts w:ascii="Calibri" w:eastAsia="Calibri" w:hAnsi="Calibri" w:cs="Calibri"/>
          <w:spacing w:val="12"/>
          <w:sz w:val="28"/>
          <w:szCs w:val="28"/>
        </w:rPr>
        <w:t>i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2"/>
          <w:sz w:val="28"/>
          <w:szCs w:val="28"/>
        </w:rPr>
        <w:t>i</w:t>
      </w:r>
      <w:r>
        <w:rPr>
          <w:rFonts w:ascii="Calibri" w:eastAsia="Calibri" w:hAnsi="Calibri" w:cs="Calibri"/>
          <w:spacing w:val="15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n </w:t>
      </w:r>
      <w:r>
        <w:rPr>
          <w:rFonts w:ascii="Calibri" w:eastAsia="Calibri" w:hAnsi="Calibri" w:cs="Calibri"/>
          <w:spacing w:val="5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13"/>
          <w:sz w:val="28"/>
          <w:szCs w:val="28"/>
        </w:rPr>
        <w:t>b</w:t>
      </w:r>
      <w:r>
        <w:rPr>
          <w:rFonts w:ascii="Calibri" w:eastAsia="Calibri" w:hAnsi="Calibri" w:cs="Calibri"/>
          <w:spacing w:val="15"/>
          <w:sz w:val="28"/>
          <w:szCs w:val="28"/>
        </w:rPr>
        <w:t>ro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dc</w:t>
      </w:r>
      <w:r>
        <w:rPr>
          <w:rFonts w:ascii="Calibri" w:eastAsia="Calibri" w:hAnsi="Calibri" w:cs="Calibri"/>
          <w:spacing w:val="12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pacing w:val="13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f</w:t>
      </w:r>
      <w:r>
        <w:rPr>
          <w:rFonts w:ascii="Calibri" w:eastAsia="Calibri" w:hAnsi="Calibri" w:cs="Calibri"/>
          <w:spacing w:val="15"/>
          <w:sz w:val="28"/>
          <w:szCs w:val="28"/>
        </w:rPr>
        <w:t>fi</w:t>
      </w:r>
      <w:r>
        <w:rPr>
          <w:rFonts w:ascii="Calibri" w:eastAsia="Calibri" w:hAnsi="Calibri" w:cs="Calibri"/>
          <w:spacing w:val="13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pacing w:val="13"/>
          <w:sz w:val="28"/>
          <w:szCs w:val="28"/>
        </w:rPr>
        <w:t>h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ov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mpr</w:t>
      </w:r>
      <w:r>
        <w:rPr>
          <w:rFonts w:ascii="Calibri" w:eastAsia="Calibri" w:hAnsi="Calibri" w:cs="Calibri"/>
          <w:spacing w:val="15"/>
          <w:sz w:val="28"/>
          <w:szCs w:val="28"/>
        </w:rPr>
        <w:t>o</w:t>
      </w:r>
      <w:r>
        <w:rPr>
          <w:rFonts w:ascii="Calibri" w:eastAsia="Calibri" w:hAnsi="Calibri" w:cs="Calibri"/>
          <w:spacing w:val="13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p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3"/>
          <w:sz w:val="28"/>
          <w:szCs w:val="28"/>
        </w:rPr>
        <w:t>f</w:t>
      </w:r>
      <w:r>
        <w:rPr>
          <w:rFonts w:ascii="Calibri" w:eastAsia="Calibri" w:hAnsi="Calibri" w:cs="Calibri"/>
          <w:spacing w:val="15"/>
          <w:sz w:val="28"/>
          <w:szCs w:val="28"/>
        </w:rPr>
        <w:t>or</w:t>
      </w:r>
      <w:r>
        <w:rPr>
          <w:rFonts w:ascii="Calibri" w:eastAsia="Calibri" w:hAnsi="Calibri" w:cs="Calibri"/>
          <w:spacing w:val="13"/>
          <w:sz w:val="28"/>
          <w:szCs w:val="28"/>
        </w:rPr>
        <w:t>m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nc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line="160" w:lineRule="exact"/>
        <w:rPr>
          <w:sz w:val="16"/>
          <w:szCs w:val="16"/>
        </w:rPr>
      </w:pPr>
    </w:p>
    <w:p w:rsidR="00621737" w:rsidRDefault="00B157F1">
      <w:pPr>
        <w:tabs>
          <w:tab w:val="left" w:pos="880"/>
        </w:tabs>
        <w:ind w:left="880" w:right="381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3"/>
          <w:sz w:val="28"/>
          <w:szCs w:val="28"/>
        </w:rPr>
        <w:t>ubn</w:t>
      </w:r>
      <w:r>
        <w:rPr>
          <w:rFonts w:ascii="Calibri" w:eastAsia="Calibri" w:hAnsi="Calibri" w:cs="Calibri"/>
          <w:spacing w:val="14"/>
          <w:sz w:val="28"/>
          <w:szCs w:val="28"/>
        </w:rPr>
        <w:t>ett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2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l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pacing w:val="13"/>
          <w:sz w:val="28"/>
          <w:szCs w:val="28"/>
        </w:rPr>
        <w:t>o</w:t>
      </w:r>
      <w:r>
        <w:rPr>
          <w:rFonts w:ascii="Calibri" w:eastAsia="Calibri" w:hAnsi="Calibri" w:cs="Calibri"/>
          <w:spacing w:val="15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yo</w:t>
      </w:r>
      <w:r>
        <w:rPr>
          <w:rFonts w:ascii="Calibri" w:eastAsia="Calibri" w:hAnsi="Calibri" w:cs="Calibri"/>
          <w:sz w:val="28"/>
          <w:szCs w:val="28"/>
        </w:rPr>
        <w:t xml:space="preserve">u 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1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pp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pacing w:val="13"/>
          <w:sz w:val="28"/>
          <w:szCs w:val="28"/>
        </w:rPr>
        <w:t>w</w:t>
      </w:r>
      <w:r>
        <w:rPr>
          <w:rFonts w:ascii="Calibri" w:eastAsia="Calibri" w:hAnsi="Calibri" w:cs="Calibri"/>
          <w:spacing w:val="15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k 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cur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1"/>
          <w:sz w:val="28"/>
          <w:szCs w:val="28"/>
        </w:rPr>
        <w:t>p</w:t>
      </w:r>
      <w:r>
        <w:rPr>
          <w:rFonts w:ascii="Calibri" w:eastAsia="Calibri" w:hAnsi="Calibri" w:cs="Calibri"/>
          <w:spacing w:val="15"/>
          <w:sz w:val="28"/>
          <w:szCs w:val="28"/>
        </w:rPr>
        <w:t>o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c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pacing w:val="13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te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3"/>
          <w:sz w:val="28"/>
          <w:szCs w:val="28"/>
        </w:rPr>
        <w:t>c</w:t>
      </w:r>
      <w:r>
        <w:rPr>
          <w:rFonts w:ascii="Calibri" w:eastAsia="Calibri" w:hAnsi="Calibri" w:cs="Calibri"/>
          <w:spacing w:val="15"/>
          <w:sz w:val="28"/>
          <w:szCs w:val="28"/>
        </w:rPr>
        <w:t>o</w:t>
      </w:r>
      <w:r>
        <w:rPr>
          <w:rFonts w:ascii="Calibri" w:eastAsia="Calibri" w:hAnsi="Calibri" w:cs="Calibri"/>
          <w:spacing w:val="13"/>
          <w:sz w:val="28"/>
          <w:szCs w:val="28"/>
        </w:rPr>
        <w:t>nn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c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pacing w:val="15"/>
          <w:sz w:val="28"/>
          <w:szCs w:val="28"/>
        </w:rPr>
        <w:t>io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b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pacing w:val="15"/>
          <w:sz w:val="28"/>
          <w:szCs w:val="28"/>
        </w:rPr>
        <w:t>w</w:t>
      </w:r>
      <w:r>
        <w:rPr>
          <w:rFonts w:ascii="Calibri" w:eastAsia="Calibri" w:hAnsi="Calibri" w:cs="Calibri"/>
          <w:spacing w:val="14"/>
          <w:sz w:val="28"/>
          <w:szCs w:val="28"/>
        </w:rPr>
        <w:t>ee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3"/>
          <w:sz w:val="28"/>
          <w:szCs w:val="28"/>
        </w:rPr>
        <w:t>ubn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1"/>
          <w:sz w:val="28"/>
          <w:szCs w:val="28"/>
        </w:rPr>
        <w:t>t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line="160" w:lineRule="exact"/>
        <w:rPr>
          <w:sz w:val="16"/>
          <w:szCs w:val="16"/>
        </w:rPr>
      </w:pPr>
    </w:p>
    <w:p w:rsidR="00621737" w:rsidRDefault="00B157F1">
      <w:pPr>
        <w:tabs>
          <w:tab w:val="left" w:pos="880"/>
        </w:tabs>
        <w:ind w:left="880" w:right="368" w:hanging="360"/>
        <w:rPr>
          <w:rFonts w:ascii="Calibri" w:eastAsia="Calibri" w:hAnsi="Calibri" w:cs="Calibri"/>
          <w:sz w:val="28"/>
          <w:szCs w:val="28"/>
        </w:rPr>
        <w:sectPr w:rsidR="00621737">
          <w:pgSz w:w="12240" w:h="15840"/>
          <w:pgMar w:top="1400" w:right="1280" w:bottom="280" w:left="1280" w:header="0" w:footer="1349" w:gutter="0"/>
          <w:cols w:space="720"/>
        </w:sect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3"/>
          <w:sz w:val="28"/>
          <w:szCs w:val="28"/>
        </w:rPr>
        <w:t>ubn</w:t>
      </w:r>
      <w:r>
        <w:rPr>
          <w:rFonts w:ascii="Calibri" w:eastAsia="Calibri" w:hAnsi="Calibri" w:cs="Calibri"/>
          <w:spacing w:val="14"/>
          <w:sz w:val="28"/>
          <w:szCs w:val="28"/>
        </w:rPr>
        <w:t>ett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1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2"/>
          <w:sz w:val="28"/>
          <w:szCs w:val="28"/>
        </w:rPr>
        <w:t>l</w:t>
      </w:r>
      <w:r>
        <w:rPr>
          <w:rFonts w:ascii="Calibri" w:eastAsia="Calibri" w:hAnsi="Calibri" w:cs="Calibri"/>
          <w:spacing w:val="15"/>
          <w:sz w:val="28"/>
          <w:szCs w:val="28"/>
        </w:rPr>
        <w:t>l</w:t>
      </w:r>
      <w:r>
        <w:rPr>
          <w:rFonts w:ascii="Calibri" w:eastAsia="Calibri" w:hAnsi="Calibri" w:cs="Calibri"/>
          <w:spacing w:val="13"/>
          <w:sz w:val="28"/>
          <w:szCs w:val="28"/>
        </w:rPr>
        <w:t>ow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yo</w:t>
      </w:r>
      <w:r>
        <w:rPr>
          <w:rFonts w:ascii="Calibri" w:eastAsia="Calibri" w:hAnsi="Calibri" w:cs="Calibri"/>
          <w:sz w:val="28"/>
          <w:szCs w:val="28"/>
        </w:rPr>
        <w:t xml:space="preserve">u </w:t>
      </w:r>
      <w:r>
        <w:rPr>
          <w:rFonts w:ascii="Calibri" w:eastAsia="Calibri" w:hAnsi="Calibri" w:cs="Calibri"/>
          <w:spacing w:val="1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1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s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5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1"/>
          <w:sz w:val="28"/>
          <w:szCs w:val="28"/>
        </w:rPr>
        <w:t>m</w:t>
      </w:r>
      <w:r>
        <w:rPr>
          <w:rFonts w:ascii="Calibri" w:eastAsia="Calibri" w:hAnsi="Calibri" w:cs="Calibri"/>
          <w:spacing w:val="15"/>
          <w:sz w:val="28"/>
          <w:szCs w:val="28"/>
        </w:rPr>
        <w:t>o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duc</w:t>
      </w:r>
      <w:r>
        <w:rPr>
          <w:rFonts w:ascii="Calibri" w:eastAsia="Calibri" w:hAnsi="Calibri" w:cs="Calibri"/>
          <w:spacing w:val="15"/>
          <w:sz w:val="28"/>
          <w:szCs w:val="28"/>
        </w:rPr>
        <w:t>i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1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1"/>
          <w:sz w:val="28"/>
          <w:szCs w:val="28"/>
        </w:rPr>
        <w:t>q</w:t>
      </w:r>
      <w:r>
        <w:rPr>
          <w:rFonts w:ascii="Calibri" w:eastAsia="Calibri" w:hAnsi="Calibri" w:cs="Calibri"/>
          <w:spacing w:val="13"/>
          <w:sz w:val="28"/>
          <w:szCs w:val="28"/>
        </w:rPr>
        <w:t>u</w:t>
      </w:r>
      <w:r>
        <w:rPr>
          <w:rFonts w:ascii="Calibri" w:eastAsia="Calibri" w:hAnsi="Calibri" w:cs="Calibri"/>
          <w:spacing w:val="15"/>
          <w:sz w:val="28"/>
          <w:szCs w:val="28"/>
        </w:rPr>
        <w:t>ir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m</w:t>
      </w:r>
      <w:r>
        <w:rPr>
          <w:rFonts w:ascii="Calibri" w:eastAsia="Calibri" w:hAnsi="Calibri" w:cs="Calibri"/>
          <w:spacing w:val="14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5"/>
          <w:sz w:val="28"/>
          <w:szCs w:val="28"/>
        </w:rPr>
        <w:t>f</w:t>
      </w:r>
      <w:r>
        <w:rPr>
          <w:rFonts w:ascii="Calibri" w:eastAsia="Calibri" w:hAnsi="Calibri" w:cs="Calibri"/>
          <w:spacing w:val="1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5"/>
          <w:sz w:val="28"/>
          <w:szCs w:val="28"/>
        </w:rPr>
        <w:t>r</w:t>
      </w:r>
      <w:r>
        <w:rPr>
          <w:rFonts w:ascii="Calibri" w:eastAsia="Calibri" w:hAnsi="Calibri" w:cs="Calibri"/>
          <w:spacing w:val="14"/>
          <w:sz w:val="28"/>
          <w:szCs w:val="28"/>
        </w:rPr>
        <w:t>a</w:t>
      </w:r>
      <w:r>
        <w:rPr>
          <w:rFonts w:ascii="Calibri" w:eastAsia="Calibri" w:hAnsi="Calibri" w:cs="Calibri"/>
          <w:spacing w:val="13"/>
          <w:sz w:val="28"/>
          <w:szCs w:val="28"/>
        </w:rPr>
        <w:t>n</w:t>
      </w:r>
      <w:r>
        <w:rPr>
          <w:rFonts w:ascii="Calibri" w:eastAsia="Calibri" w:hAnsi="Calibri" w:cs="Calibri"/>
          <w:spacing w:val="14"/>
          <w:sz w:val="28"/>
          <w:szCs w:val="28"/>
        </w:rPr>
        <w:t>g</w:t>
      </w:r>
      <w:r>
        <w:rPr>
          <w:rFonts w:ascii="Calibri" w:eastAsia="Calibri" w:hAnsi="Calibri" w:cs="Calibri"/>
          <w:spacing w:val="1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B157F1">
      <w:pPr>
        <w:spacing w:before="39"/>
        <w:ind w:left="2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lastRenderedPageBreak/>
        <w:t>C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la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ss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s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In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ter D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m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ain</w:t>
      </w:r>
      <w:r>
        <w:rPr>
          <w:rFonts w:ascii="Calibri" w:eastAsia="Calibri" w:hAnsi="Calibri" w:cs="Calibri"/>
          <w:spacing w:val="-2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Ro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u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n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g</w:t>
      </w:r>
      <w:r>
        <w:rPr>
          <w:rFonts w:ascii="Calibri" w:eastAsia="Calibri" w:hAnsi="Calibri" w:cs="Calibri"/>
          <w:spacing w:val="3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(</w:t>
      </w:r>
      <w:r>
        <w:rPr>
          <w:rFonts w:ascii="Calibri" w:eastAsia="Calibri" w:hAnsi="Calibri" w:cs="Calibri"/>
          <w:spacing w:val="-1"/>
          <w:sz w:val="28"/>
          <w:szCs w:val="28"/>
          <w:u w:val="single" w:color="000000"/>
        </w:rPr>
        <w:t>CI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D</w:t>
      </w:r>
      <w:r>
        <w:rPr>
          <w:rFonts w:ascii="Calibri" w:eastAsia="Calibri" w:hAnsi="Calibri" w:cs="Calibri"/>
          <w:spacing w:val="1"/>
          <w:sz w:val="28"/>
          <w:szCs w:val="28"/>
          <w:u w:val="single" w:color="000000"/>
        </w:rPr>
        <w:t>R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>)</w:t>
      </w:r>
    </w:p>
    <w:p w:rsidR="00621737" w:rsidRDefault="00621737">
      <w:pPr>
        <w:spacing w:before="19" w:line="220" w:lineRule="exact"/>
        <w:rPr>
          <w:sz w:val="22"/>
          <w:szCs w:val="22"/>
        </w:rPr>
      </w:pPr>
    </w:p>
    <w:p w:rsidR="00621737" w:rsidRDefault="00B157F1">
      <w:pPr>
        <w:ind w:left="928" w:right="168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4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rov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ility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its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z w:val="28"/>
          <w:szCs w:val="28"/>
        </w:rPr>
        <w:t>k,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et.</w:t>
      </w:r>
    </w:p>
    <w:p w:rsidR="00621737" w:rsidRDefault="00621737">
      <w:pPr>
        <w:spacing w:before="17" w:line="220" w:lineRule="exact"/>
        <w:rPr>
          <w:sz w:val="22"/>
          <w:szCs w:val="22"/>
        </w:rPr>
      </w:pPr>
    </w:p>
    <w:p w:rsidR="00621737" w:rsidRDefault="00B157F1">
      <w:pPr>
        <w:ind w:left="928" w:right="156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s</w:t>
      </w:r>
      <w:r>
        <w:rPr>
          <w:rFonts w:ascii="Calibri" w:eastAsia="Calibri" w:hAnsi="Calibri" w:cs="Calibri"/>
          <w:spacing w:val="-1"/>
          <w:sz w:val="28"/>
          <w:szCs w:val="28"/>
        </w:rPr>
        <w:t>ubn</w:t>
      </w:r>
      <w:r>
        <w:rPr>
          <w:rFonts w:ascii="Calibri" w:eastAsia="Calibri" w:hAnsi="Calibri" w:cs="Calibri"/>
          <w:sz w:val="28"/>
          <w:szCs w:val="28"/>
        </w:rPr>
        <w:t>etti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g,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P 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aller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b-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ks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rov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etter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1"/>
          <w:sz w:val="28"/>
          <w:szCs w:val="28"/>
        </w:rPr>
        <w:t>wor</w:t>
      </w:r>
      <w:r>
        <w:rPr>
          <w:rFonts w:ascii="Calibri" w:eastAsia="Calibri" w:hAnsi="Calibri" w:cs="Calibri"/>
          <w:sz w:val="28"/>
          <w:szCs w:val="28"/>
        </w:rPr>
        <w:t xml:space="preserve">k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ilitie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21737" w:rsidRDefault="00621737">
      <w:pPr>
        <w:spacing w:before="8" w:line="160" w:lineRule="exact"/>
        <w:rPr>
          <w:sz w:val="17"/>
          <w:szCs w:val="17"/>
        </w:rPr>
      </w:pPr>
    </w:p>
    <w:p w:rsidR="00621737" w:rsidRDefault="00621737">
      <w:pPr>
        <w:spacing w:line="200" w:lineRule="exact"/>
      </w:pPr>
    </w:p>
    <w:p w:rsidR="00621737" w:rsidRDefault="00621737">
      <w:pPr>
        <w:spacing w:line="200" w:lineRule="exact"/>
      </w:pPr>
    </w:p>
    <w:p w:rsidR="00621737" w:rsidRDefault="00F4549E">
      <w:pPr>
        <w:spacing w:before="4" w:line="320" w:lineRule="exact"/>
        <w:ind w:left="160"/>
        <w:rPr>
          <w:rFonts w:ascii="Calibri" w:eastAsia="Calibri" w:hAnsi="Calibri" w:cs="Calibri"/>
          <w:sz w:val="28"/>
          <w:szCs w:val="28"/>
        </w:rPr>
      </w:pPr>
      <w:r w:rsidRPr="00F4549E">
        <w:pict>
          <v:group id="_x0000_s1026" style="position:absolute;left:0;text-align:left;margin-left:71.5pt;margin-top:-.3pt;width:54.65pt;height:18.05pt;z-index:-251654144;mso-position-horizontal-relative:page" coordorigin="1430,-6" coordsize="1093,361">
            <v:group id="_x0000_s1027" style="position:absolute;left:1440;top:4;width:1073;height:341" coordorigin="1440,4" coordsize="1073,341">
              <v:shape id="_x0000_s1030" style="position:absolute;left:1440;top:4;width:1073;height:341" coordorigin="1440,4" coordsize="1073,341" path="m1440,345r1073,l2513,4,1440,4r,341xe" fillcolor="yellow" stroked="f">
                <v:path arrowok="t"/>
              </v:shape>
              <v:group id="_x0000_s1028" style="position:absolute;left:1440;top:310;width:1073;height:0" coordorigin="1440,310" coordsize="1073,0">
                <v:shape id="_x0000_s1029" style="position:absolute;left:1440;top:310;width:1073;height:0" coordorigin="1440,310" coordsize="1073,0" path="m1440,310r1073,e" filled="f" strokeweight=".94pt">
                  <v:path arrowok="t"/>
                </v:shape>
              </v:group>
            </v:group>
            <w10:wrap anchorx="page"/>
          </v:group>
        </w:pict>
      </w:r>
      <w:r w:rsidR="00B157F1">
        <w:rPr>
          <w:rFonts w:ascii="Calibri" w:eastAsia="Calibri" w:hAnsi="Calibri" w:cs="Calibri"/>
          <w:sz w:val="28"/>
          <w:szCs w:val="28"/>
        </w:rPr>
        <w:t>E</w:t>
      </w:r>
      <w:r w:rsidR="00B157F1">
        <w:rPr>
          <w:rFonts w:ascii="Calibri" w:eastAsia="Calibri" w:hAnsi="Calibri" w:cs="Calibri"/>
          <w:spacing w:val="1"/>
          <w:sz w:val="28"/>
          <w:szCs w:val="28"/>
        </w:rPr>
        <w:t>x</w:t>
      </w:r>
      <w:r w:rsidR="00B157F1">
        <w:rPr>
          <w:rFonts w:ascii="Calibri" w:eastAsia="Calibri" w:hAnsi="Calibri" w:cs="Calibri"/>
          <w:sz w:val="28"/>
          <w:szCs w:val="28"/>
        </w:rPr>
        <w:t>a</w:t>
      </w:r>
      <w:r w:rsidR="00B157F1">
        <w:rPr>
          <w:rFonts w:ascii="Calibri" w:eastAsia="Calibri" w:hAnsi="Calibri" w:cs="Calibri"/>
          <w:spacing w:val="-1"/>
          <w:sz w:val="28"/>
          <w:szCs w:val="28"/>
        </w:rPr>
        <w:t>mp</w:t>
      </w:r>
      <w:r w:rsidR="00B157F1">
        <w:rPr>
          <w:rFonts w:ascii="Calibri" w:eastAsia="Calibri" w:hAnsi="Calibri" w:cs="Calibri"/>
          <w:sz w:val="28"/>
          <w:szCs w:val="28"/>
        </w:rPr>
        <w:t>les</w:t>
      </w:r>
    </w:p>
    <w:p w:rsidR="00621737" w:rsidRDefault="00621737">
      <w:pPr>
        <w:spacing w:line="200" w:lineRule="exact"/>
      </w:pPr>
    </w:p>
    <w:p w:rsidR="00621737" w:rsidRDefault="00621737">
      <w:pPr>
        <w:spacing w:before="18" w:line="240" w:lineRule="exact"/>
        <w:rPr>
          <w:sz w:val="24"/>
          <w:szCs w:val="24"/>
        </w:rPr>
      </w:pPr>
    </w:p>
    <w:p w:rsidR="00621737" w:rsidRDefault="00B157F1">
      <w:pPr>
        <w:spacing w:before="4"/>
        <w:ind w:left="2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192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168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/25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??</w:t>
      </w:r>
    </w:p>
    <w:sectPr w:rsidR="00621737" w:rsidSect="00621737">
      <w:pgSz w:w="12240" w:h="15840"/>
      <w:pgMar w:top="1400" w:right="1280" w:bottom="280" w:left="1280" w:header="0" w:footer="13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34" w:rsidRDefault="00B05B34" w:rsidP="00621737">
      <w:r>
        <w:separator/>
      </w:r>
    </w:p>
  </w:endnote>
  <w:endnote w:type="continuationSeparator" w:id="1">
    <w:p w:rsidR="00B05B34" w:rsidRDefault="00B05B34" w:rsidP="00621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37" w:rsidRDefault="00F4549E">
    <w:pPr>
      <w:spacing w:line="200" w:lineRule="exact"/>
    </w:pPr>
    <w:r>
      <w:pict>
        <v:group id="_x0000_s2051" style="position:absolute;margin-left:69.05pt;margin-top:700.15pt;width:473.75pt;height:4.4pt;z-index:-251659776;mso-position-horizontal-relative:page;mso-position-vertical-relative:page" coordorigin="1381,14003" coordsize="9475,88">
          <v:group id="_x0000_s2052" style="position:absolute;left:1411;top:14033;width:9415;height:0" coordorigin="1411,14033" coordsize="9415,0">
            <v:shape id="_x0000_s2055" style="position:absolute;left:1411;top:14033;width:9415;height:0" coordorigin="1411,14033" coordsize="9415,0" path="m1411,14033r9415,e" filled="f" strokecolor="#622323" strokeweight="2.98pt">
              <v:path arrowok="t"/>
            </v:shape>
            <v:group id="_x0000_s2053" style="position:absolute;left:1411;top:14084;width:9415;height:0" coordorigin="1411,14084" coordsize="9415,0">
              <v:shape id="_x0000_s2054" style="position:absolute;left:1411;top:14084;width:9415;height:0" coordorigin="1411,14084" coordsize="9415,0" path="m1411,14084r9415,e" filled="f" strokecolor="#622323" strokeweight=".7pt">
                <v:path arrowok="t"/>
              </v:shape>
            </v:group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06.2pt;width:196.8pt;height:13.05pt;z-index:-251658752;mso-position-horizontal-relative:page;mso-position-vertical-relative:page" filled="f" stroked="f">
          <v:textbox inset="0,0,0,0">
            <w:txbxContent>
              <w:p w:rsidR="00621737" w:rsidRDefault="00B157F1">
                <w:pPr>
                  <w:spacing w:line="240" w:lineRule="exact"/>
                  <w:ind w:left="20" w:right="-33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 xml:space="preserve">Internet 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ch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n</w:t>
                </w:r>
                <w:r>
                  <w:rPr>
                    <w:rFonts w:ascii="Cambria" w:eastAsia="Cambria" w:hAnsi="Cambria" w:cs="Cambria"/>
                    <w:spacing w:val="-2"/>
                    <w:sz w:val="22"/>
                    <w:szCs w:val="22"/>
                  </w:rPr>
                  <w:t>o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lo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g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y: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Er. P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us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pa Bdr</w:t>
                </w:r>
                <w:r>
                  <w:rPr>
                    <w:rFonts w:ascii="Cambria" w:eastAsia="Cambria" w:hAnsi="Cambria" w:cs="Cambria"/>
                    <w:spacing w:val="-3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Su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nar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05pt;margin-top:706.2pt;width:33.95pt;height:13.05pt;z-index:-251657728;mso-position-horizontal-relative:page;mso-position-vertical-relative:page" filled="f" stroked="f">
          <v:textbox inset="0,0,0,0">
            <w:txbxContent>
              <w:p w:rsidR="00621737" w:rsidRDefault="00B157F1">
                <w:pPr>
                  <w:spacing w:line="240" w:lineRule="exact"/>
                  <w:ind w:left="2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Pa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g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e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 xml:space="preserve"> </w:t>
                </w:r>
                <w:r w:rsidR="00F4549E">
                  <w:fldChar w:fldCharType="begin"/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instrText xml:space="preserve"> PAGE </w:instrText>
                </w:r>
                <w:r w:rsidR="00F4549E">
                  <w:fldChar w:fldCharType="separate"/>
                </w:r>
                <w:r w:rsidR="00D536E4">
                  <w:rPr>
                    <w:rFonts w:ascii="Cambria" w:eastAsia="Cambria" w:hAnsi="Cambria" w:cs="Cambria"/>
                    <w:noProof/>
                    <w:sz w:val="22"/>
                    <w:szCs w:val="22"/>
                  </w:rPr>
                  <w:t>1</w:t>
                </w:r>
                <w:r w:rsidR="00F4549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34" w:rsidRDefault="00B05B34" w:rsidP="00621737">
      <w:r>
        <w:separator/>
      </w:r>
    </w:p>
  </w:footnote>
  <w:footnote w:type="continuationSeparator" w:id="1">
    <w:p w:rsidR="00B05B34" w:rsidRDefault="00B05B34" w:rsidP="006217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60284"/>
    <w:multiLevelType w:val="multilevel"/>
    <w:tmpl w:val="8CE0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60451F3"/>
    <w:multiLevelType w:val="hybridMultilevel"/>
    <w:tmpl w:val="1A187DD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1737"/>
    <w:rsid w:val="00621737"/>
    <w:rsid w:val="006F2274"/>
    <w:rsid w:val="00704DD0"/>
    <w:rsid w:val="008B1277"/>
    <w:rsid w:val="009B6C81"/>
    <w:rsid w:val="00B05B34"/>
    <w:rsid w:val="00B157F1"/>
    <w:rsid w:val="00D536E4"/>
    <w:rsid w:val="00F45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04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</cp:lastModifiedBy>
  <cp:revision>6</cp:revision>
  <dcterms:created xsi:type="dcterms:W3CDTF">2017-06-28T23:36:00Z</dcterms:created>
  <dcterms:modified xsi:type="dcterms:W3CDTF">2017-06-29T01:44:00Z</dcterms:modified>
</cp:coreProperties>
</file>